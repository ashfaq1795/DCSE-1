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8462B9" w14:textId="5D1D6B30" w:rsidR="00676F60" w:rsidRPr="00676F60" w:rsidRDefault="00DC1D1C" w:rsidP="00676F60">
      <w:pPr>
        <w:spacing w:after="160" w:line="259" w:lineRule="auto"/>
        <w:rPr>
          <w:rFonts w:ascii="Arial" w:hAnsi="Arial"/>
          <w:b/>
          <w:sz w:val="28"/>
          <w:szCs w:val="22"/>
        </w:rPr>
      </w:pPr>
      <w:r w:rsidRPr="00676F60">
        <w:rPr>
          <w:rFonts w:ascii="Arial" w:hAnsi="Arial"/>
          <w:b/>
          <w:sz w:val="28"/>
          <w:szCs w:val="22"/>
        </w:rPr>
        <w:t>N</w:t>
      </w:r>
      <w:r>
        <w:rPr>
          <w:rFonts w:ascii="Arial" w:hAnsi="Arial"/>
          <w:b/>
          <w:sz w:val="28"/>
          <w:szCs w:val="22"/>
        </w:rPr>
        <w:t>ame:</w:t>
      </w:r>
      <w:r w:rsidR="00676F60" w:rsidRPr="00676F60">
        <w:rPr>
          <w:rFonts w:ascii="Arial" w:hAnsi="Arial"/>
          <w:b/>
          <w:sz w:val="28"/>
          <w:szCs w:val="22"/>
        </w:rPr>
        <w:tab/>
      </w:r>
      <w:r w:rsidR="00676F60" w:rsidRPr="00676F60">
        <w:rPr>
          <w:rFonts w:ascii="Arial" w:hAnsi="Arial"/>
          <w:b/>
          <w:sz w:val="28"/>
          <w:szCs w:val="22"/>
        </w:rPr>
        <w:tab/>
      </w:r>
      <w:r w:rsidR="00676F60" w:rsidRPr="00676F60">
        <w:rPr>
          <w:rFonts w:ascii="Arial" w:hAnsi="Arial"/>
          <w:b/>
          <w:sz w:val="28"/>
          <w:szCs w:val="22"/>
        </w:rPr>
        <w:tab/>
      </w:r>
      <w:r w:rsidR="00676F60" w:rsidRPr="00676F60">
        <w:rPr>
          <w:rFonts w:ascii="Arial" w:hAnsi="Arial"/>
          <w:b/>
          <w:sz w:val="28"/>
          <w:szCs w:val="22"/>
        </w:rPr>
        <w:tab/>
      </w:r>
      <w:r w:rsidR="00676F60" w:rsidRPr="00676F60">
        <w:rPr>
          <w:rFonts w:ascii="Arial" w:hAnsi="Arial"/>
          <w:b/>
          <w:sz w:val="28"/>
          <w:szCs w:val="22"/>
        </w:rPr>
        <w:tab/>
      </w:r>
      <w:r w:rsidR="00676F60" w:rsidRPr="00676F60">
        <w:rPr>
          <w:rFonts w:ascii="Arial" w:hAnsi="Arial"/>
          <w:b/>
          <w:sz w:val="28"/>
          <w:szCs w:val="22"/>
        </w:rPr>
        <w:tab/>
      </w:r>
      <w:r w:rsidR="00676F60" w:rsidRPr="00676F60">
        <w:rPr>
          <w:rFonts w:ascii="Arial" w:hAnsi="Arial"/>
          <w:b/>
          <w:sz w:val="28"/>
          <w:szCs w:val="22"/>
        </w:rPr>
        <w:tab/>
      </w:r>
    </w:p>
    <w:p w14:paraId="51CC3151" w14:textId="5934E90E" w:rsidR="00676F60" w:rsidRPr="00676F60" w:rsidRDefault="00F94E2D" w:rsidP="00676F60">
      <w:pPr>
        <w:spacing w:after="160" w:line="259" w:lineRule="auto"/>
        <w:rPr>
          <w:rFonts w:cs="Times New Roman"/>
          <w:b/>
          <w:sz w:val="28"/>
          <w:szCs w:val="22"/>
        </w:rPr>
      </w:pPr>
      <w:r>
        <w:rPr>
          <w:rFonts w:cs="Times New Roman"/>
          <w:b/>
          <w:sz w:val="28"/>
          <w:szCs w:val="22"/>
        </w:rPr>
        <w:t xml:space="preserve">Lab </w:t>
      </w:r>
      <w:r w:rsidR="00676F60">
        <w:rPr>
          <w:rFonts w:cs="Times New Roman"/>
          <w:b/>
          <w:sz w:val="28"/>
          <w:szCs w:val="22"/>
        </w:rPr>
        <w:t xml:space="preserve">Course </w:t>
      </w:r>
      <w:r w:rsidR="00DC1D1C">
        <w:rPr>
          <w:rFonts w:cs="Times New Roman"/>
          <w:b/>
          <w:sz w:val="28"/>
          <w:szCs w:val="22"/>
        </w:rPr>
        <w:t>Title:</w:t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</w:p>
    <w:p w14:paraId="3602F6DB" w14:textId="7AE6C79D" w:rsidR="00F94E2D" w:rsidRDefault="00F94E2D" w:rsidP="00676F60">
      <w:pPr>
        <w:spacing w:after="160" w:line="259" w:lineRule="auto"/>
        <w:rPr>
          <w:rFonts w:cs="Times New Roman"/>
          <w:b/>
          <w:sz w:val="28"/>
          <w:szCs w:val="22"/>
        </w:rPr>
      </w:pPr>
      <w:r>
        <w:rPr>
          <w:rFonts w:cs="Times New Roman"/>
          <w:b/>
          <w:sz w:val="28"/>
          <w:szCs w:val="22"/>
        </w:rPr>
        <w:t>Lab Course Code:</w:t>
      </w:r>
    </w:p>
    <w:p w14:paraId="218CCFA9" w14:textId="78CCC32D" w:rsidR="00676F60" w:rsidRPr="00676F60" w:rsidRDefault="00F94E2D" w:rsidP="00676F60">
      <w:pPr>
        <w:spacing w:after="160" w:line="259" w:lineRule="auto"/>
        <w:rPr>
          <w:rFonts w:cs="Times New Roman"/>
          <w:b/>
          <w:sz w:val="28"/>
          <w:szCs w:val="22"/>
        </w:rPr>
      </w:pPr>
      <w:r>
        <w:rPr>
          <w:rFonts w:cs="Times New Roman"/>
          <w:b/>
          <w:sz w:val="28"/>
          <w:szCs w:val="22"/>
        </w:rPr>
        <w:t>Semester</w:t>
      </w:r>
      <w:r w:rsidR="00DC1D1C" w:rsidRPr="00676F60">
        <w:rPr>
          <w:rFonts w:cs="Times New Roman"/>
          <w:b/>
          <w:sz w:val="28"/>
          <w:szCs w:val="22"/>
        </w:rPr>
        <w:t>:</w:t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 w:rsidR="00676F60" w:rsidRPr="00676F60">
        <w:rPr>
          <w:rFonts w:cs="Times New Roman"/>
          <w:b/>
          <w:sz w:val="28"/>
          <w:szCs w:val="22"/>
        </w:rPr>
        <w:tab/>
      </w:r>
      <w:r>
        <w:rPr>
          <w:rFonts w:cs="Times New Roman"/>
          <w:b/>
          <w:sz w:val="28"/>
          <w:szCs w:val="22"/>
        </w:rPr>
        <w:t>3</w:t>
      </w:r>
      <w:r w:rsidRPr="00F94E2D">
        <w:rPr>
          <w:rFonts w:cs="Times New Roman"/>
          <w:b/>
          <w:sz w:val="28"/>
          <w:szCs w:val="22"/>
          <w:vertAlign w:val="superscript"/>
        </w:rPr>
        <w:t>rd</w:t>
      </w:r>
      <w:r>
        <w:rPr>
          <w:rFonts w:cs="Times New Roman"/>
          <w:b/>
          <w:sz w:val="28"/>
          <w:szCs w:val="22"/>
        </w:rPr>
        <w:t xml:space="preserve"> Semester (Spring 2020)</w:t>
      </w:r>
    </w:p>
    <w:p w14:paraId="32075B11" w14:textId="269A88FE" w:rsidR="00676F60" w:rsidRPr="00676F60" w:rsidRDefault="00676F60" w:rsidP="00676F60">
      <w:pPr>
        <w:spacing w:after="160" w:line="259" w:lineRule="auto"/>
        <w:rPr>
          <w:rFonts w:cs="Times New Roman"/>
          <w:b/>
          <w:sz w:val="28"/>
          <w:szCs w:val="22"/>
        </w:rPr>
      </w:pPr>
      <w:r w:rsidRPr="00676F60">
        <w:rPr>
          <w:rFonts w:cs="Times New Roman"/>
          <w:b/>
          <w:sz w:val="28"/>
          <w:szCs w:val="22"/>
        </w:rPr>
        <w:t>REG #.</w:t>
      </w:r>
      <w:r w:rsidRPr="00676F60">
        <w:rPr>
          <w:rFonts w:cs="Times New Roman"/>
          <w:b/>
          <w:sz w:val="28"/>
          <w:szCs w:val="22"/>
        </w:rPr>
        <w:tab/>
      </w:r>
      <w:r w:rsidRPr="00676F60">
        <w:rPr>
          <w:rFonts w:cs="Times New Roman"/>
          <w:b/>
          <w:sz w:val="28"/>
          <w:szCs w:val="22"/>
        </w:rPr>
        <w:tab/>
      </w:r>
      <w:r w:rsidRPr="00676F60">
        <w:rPr>
          <w:rFonts w:cs="Times New Roman"/>
          <w:b/>
          <w:sz w:val="28"/>
          <w:szCs w:val="22"/>
        </w:rPr>
        <w:tab/>
      </w:r>
      <w:r w:rsidRPr="00676F60">
        <w:rPr>
          <w:rFonts w:cs="Times New Roman"/>
          <w:b/>
          <w:sz w:val="28"/>
          <w:szCs w:val="22"/>
        </w:rPr>
        <w:tab/>
      </w:r>
      <w:r w:rsidRPr="00676F60">
        <w:rPr>
          <w:rFonts w:cs="Times New Roman"/>
          <w:b/>
          <w:sz w:val="28"/>
          <w:szCs w:val="22"/>
        </w:rPr>
        <w:tab/>
      </w:r>
      <w:r w:rsidRPr="00676F60">
        <w:rPr>
          <w:rFonts w:cs="Times New Roman"/>
          <w:b/>
          <w:sz w:val="28"/>
          <w:szCs w:val="22"/>
        </w:rPr>
        <w:tab/>
      </w:r>
      <w:r w:rsidRPr="00676F60">
        <w:rPr>
          <w:rFonts w:cs="Times New Roman"/>
          <w:b/>
          <w:sz w:val="28"/>
          <w:szCs w:val="22"/>
        </w:rPr>
        <w:tab/>
      </w:r>
    </w:p>
    <w:p w14:paraId="51635EC8" w14:textId="77777777" w:rsidR="00676F60" w:rsidRPr="00676F60" w:rsidRDefault="00676F60" w:rsidP="00676F60">
      <w:pPr>
        <w:spacing w:after="160" w:line="259" w:lineRule="auto"/>
        <w:rPr>
          <w:rFonts w:cs="Times New Roman"/>
          <w:b/>
          <w:sz w:val="28"/>
          <w:szCs w:val="22"/>
        </w:rPr>
      </w:pPr>
    </w:p>
    <w:p w14:paraId="6C37F738" w14:textId="2048E0E9" w:rsidR="00676F60" w:rsidRDefault="00F94E2D" w:rsidP="00F94E2D">
      <w:pPr>
        <w:spacing w:after="160" w:line="259" w:lineRule="auto"/>
        <w:jc w:val="center"/>
        <w:rPr>
          <w:rFonts w:cs="Times New Roman"/>
          <w:b/>
          <w:i/>
          <w:iCs/>
          <w:sz w:val="36"/>
          <w:szCs w:val="28"/>
        </w:rPr>
      </w:pPr>
      <w:r w:rsidRPr="00F94E2D">
        <w:rPr>
          <w:rFonts w:cs="Times New Roman"/>
          <w:b/>
          <w:i/>
          <w:iCs/>
          <w:sz w:val="36"/>
          <w:szCs w:val="28"/>
        </w:rPr>
        <w:t>Lab Report</w:t>
      </w:r>
    </w:p>
    <w:p w14:paraId="26E91905" w14:textId="1502C25D" w:rsidR="000C6FD2" w:rsidRPr="00F94E2D" w:rsidRDefault="000C6FD2" w:rsidP="00F94E2D">
      <w:pPr>
        <w:spacing w:after="160" w:line="259" w:lineRule="auto"/>
        <w:jc w:val="center"/>
        <w:rPr>
          <w:rFonts w:cs="Times New Roman"/>
          <w:b/>
          <w:i/>
          <w:iCs/>
          <w:sz w:val="36"/>
          <w:szCs w:val="28"/>
        </w:rPr>
      </w:pPr>
      <w:r>
        <w:rPr>
          <w:rFonts w:cs="Times New Roman"/>
          <w:b/>
          <w:i/>
          <w:iCs/>
          <w:sz w:val="36"/>
          <w:szCs w:val="28"/>
        </w:rPr>
        <w:t>Engineering Drawing &amp; CAD Lab</w:t>
      </w:r>
    </w:p>
    <w:p w14:paraId="3A141402" w14:textId="5C7AC04A" w:rsidR="00676F60" w:rsidRPr="00676F60" w:rsidRDefault="00676F60" w:rsidP="00F94E2D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  <w:r w:rsidRPr="00676F60">
        <w:rPr>
          <w:rFonts w:cs="Times New Roman"/>
          <w:b/>
          <w:sz w:val="28"/>
          <w:szCs w:val="22"/>
        </w:rPr>
        <w:t xml:space="preserve">Department of </w:t>
      </w:r>
      <w:r w:rsidR="00F94E2D">
        <w:rPr>
          <w:rFonts w:cs="Times New Roman"/>
          <w:b/>
          <w:sz w:val="28"/>
          <w:szCs w:val="22"/>
        </w:rPr>
        <w:t>Computer system</w:t>
      </w:r>
      <w:r w:rsidRPr="00676F60">
        <w:rPr>
          <w:rFonts w:cs="Times New Roman"/>
          <w:b/>
          <w:sz w:val="28"/>
          <w:szCs w:val="22"/>
        </w:rPr>
        <w:t xml:space="preserve"> Engineering</w:t>
      </w:r>
    </w:p>
    <w:p w14:paraId="2F506386" w14:textId="77777777" w:rsidR="00676F60" w:rsidRPr="00676F60" w:rsidRDefault="00676F60" w:rsidP="00676F60">
      <w:pPr>
        <w:spacing w:after="160" w:line="259" w:lineRule="auto"/>
        <w:ind w:left="1440"/>
        <w:rPr>
          <w:rFonts w:cs="Times New Roman"/>
          <w:b/>
          <w:sz w:val="28"/>
          <w:szCs w:val="22"/>
        </w:rPr>
      </w:pPr>
    </w:p>
    <w:p w14:paraId="1AEA09E5" w14:textId="54B06A5F" w:rsidR="00676F60" w:rsidRDefault="00F32CCD" w:rsidP="00676F60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  <w:r>
        <w:rPr>
          <w:b/>
          <w:noProof/>
          <w:sz w:val="28"/>
          <w:szCs w:val="22"/>
        </w:rPr>
        <w:drawing>
          <wp:inline distT="0" distB="0" distL="0" distR="0" wp14:anchorId="5713E940" wp14:editId="3415D8D7">
            <wp:extent cx="2209800" cy="2076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0C43" w14:textId="77777777" w:rsidR="00AC4A37" w:rsidRDefault="00AC4A37" w:rsidP="00676F60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</w:p>
    <w:p w14:paraId="490AAABE" w14:textId="77777777" w:rsidR="00AC4A37" w:rsidRDefault="00AC4A37" w:rsidP="00676F60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</w:p>
    <w:p w14:paraId="2C159EC0" w14:textId="77777777" w:rsidR="00AC4A37" w:rsidRDefault="00AC4A37" w:rsidP="00676F60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</w:p>
    <w:p w14:paraId="17DDAD2C" w14:textId="77777777" w:rsidR="00AC4A37" w:rsidRDefault="00AC4A37" w:rsidP="00676F60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</w:p>
    <w:p w14:paraId="0EED8EFD" w14:textId="5477ED76" w:rsidR="00AC4A37" w:rsidRDefault="00AC4A37" w:rsidP="00676F60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  <w:r>
        <w:rPr>
          <w:rFonts w:cs="Times New Roman"/>
          <w:b/>
          <w:sz w:val="28"/>
          <w:szCs w:val="22"/>
        </w:rPr>
        <w:t>Submitted to:</w:t>
      </w:r>
    </w:p>
    <w:p w14:paraId="6B2A892A" w14:textId="0858DBF4" w:rsidR="00AC4A37" w:rsidRPr="00676F60" w:rsidRDefault="00AC4A37" w:rsidP="00AC4A37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  <w:r>
        <w:rPr>
          <w:rFonts w:cs="Times New Roman"/>
          <w:b/>
          <w:sz w:val="28"/>
          <w:szCs w:val="22"/>
        </w:rPr>
        <w:t>Engr. Asim Ahmad Riaz</w:t>
      </w:r>
    </w:p>
    <w:p w14:paraId="1F8A4FF7" w14:textId="77777777" w:rsidR="00676F60" w:rsidRPr="00676F60" w:rsidRDefault="00676F60" w:rsidP="00676F60">
      <w:pPr>
        <w:spacing w:after="160" w:line="259" w:lineRule="auto"/>
        <w:rPr>
          <w:rFonts w:cs="Times New Roman"/>
          <w:b/>
          <w:sz w:val="28"/>
          <w:szCs w:val="22"/>
        </w:rPr>
      </w:pPr>
    </w:p>
    <w:p w14:paraId="182A6BEF" w14:textId="7FFE0719" w:rsidR="00676F60" w:rsidRPr="00676F60" w:rsidRDefault="00676F60" w:rsidP="00676F60">
      <w:pPr>
        <w:spacing w:after="160" w:line="259" w:lineRule="auto"/>
        <w:jc w:val="center"/>
        <w:rPr>
          <w:rFonts w:cs="Times New Roman"/>
          <w:b/>
          <w:sz w:val="28"/>
          <w:szCs w:val="22"/>
        </w:rPr>
      </w:pPr>
    </w:p>
    <w:p w14:paraId="6BD04C08" w14:textId="77777777" w:rsidR="00676F60" w:rsidRDefault="00676F60">
      <w:pPr>
        <w:spacing w:line="115" w:lineRule="exact"/>
        <w:rPr>
          <w:rFonts w:ascii="Times New Roman" w:eastAsia="Times New Roman" w:hAnsi="Times New Roman"/>
          <w:sz w:val="24"/>
        </w:rPr>
        <w:sectPr w:rsidR="00676F60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0C89966B" w14:textId="6A599AD0" w:rsidR="00614450" w:rsidRDefault="00F32CCD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32766780" wp14:editId="750D4FF9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914400" cy="894395"/>
            <wp:effectExtent l="0" t="0" r="0" b="127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41" cy="897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C38C7" w14:textId="77777777" w:rsidR="00614450" w:rsidRDefault="00614450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0DFADCB9" w14:textId="77777777" w:rsidR="00614450" w:rsidRDefault="00614450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708815AE" w14:textId="210A43AE" w:rsidR="00614450" w:rsidRDefault="00F94E2D" w:rsidP="00F94E2D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 w:rsidR="00614450">
        <w:rPr>
          <w:rFonts w:ascii="Times New Roman" w:eastAsia="Times New Roman" w:hAnsi="Times New Roman"/>
          <w:b/>
          <w:sz w:val="28"/>
        </w:rPr>
        <w:t xml:space="preserve">Department of </w:t>
      </w:r>
      <w:r>
        <w:rPr>
          <w:rFonts w:ascii="Times New Roman" w:eastAsia="Times New Roman" w:hAnsi="Times New Roman"/>
          <w:b/>
          <w:sz w:val="28"/>
        </w:rPr>
        <w:t>Computer System</w:t>
      </w:r>
      <w:r w:rsidR="00614450">
        <w:rPr>
          <w:rFonts w:ascii="Times New Roman" w:eastAsia="Times New Roman" w:hAnsi="Times New Roman"/>
          <w:b/>
          <w:sz w:val="28"/>
        </w:rPr>
        <w:t xml:space="preserve"> Engineering</w:t>
      </w:r>
    </w:p>
    <w:p w14:paraId="2FB4B83C" w14:textId="4F8DD39A" w:rsidR="00614450" w:rsidRDefault="00F32CC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36D6A20" wp14:editId="3EEAC4D4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3EDBD" id="Line 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" strokeweight=".76197mm"/>
            </w:pict>
          </mc:Fallback>
        </mc:AlternateContent>
      </w:r>
    </w:p>
    <w:p w14:paraId="430CB1BC" w14:textId="77777777" w:rsidR="00614450" w:rsidRDefault="006144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0B4E44" w14:textId="77777777" w:rsidR="00614450" w:rsidRDefault="006144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C65FCC" w14:textId="77777777" w:rsidR="00614450" w:rsidRDefault="00614450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5255C776" w14:textId="5F360A04" w:rsidR="00614450" w:rsidRDefault="00F94E2D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3FD1D61B" w14:textId="77777777" w:rsidR="00614450" w:rsidRDefault="00614450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6664CCB2" w14:textId="54925B24" w:rsidR="00614450" w:rsidRPr="00D647D9" w:rsidRDefault="00F94E2D" w:rsidP="00D647D9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271B6D44" w14:textId="383ECE10" w:rsidR="009B663D" w:rsidRPr="00D647D9" w:rsidRDefault="009B663D" w:rsidP="00D647D9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01</w:t>
      </w:r>
    </w:p>
    <w:p w14:paraId="40CFDB63" w14:textId="77777777" w:rsidR="00D647D9" w:rsidRDefault="00D647D9" w:rsidP="00D647D9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7E3E9B8B" w14:textId="0C01EC38" w:rsidR="009B663D" w:rsidRPr="00BD1704" w:rsidRDefault="009B663D" w:rsidP="00D647D9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 w:rsidRPr="00BD1704">
        <w:rPr>
          <w:rFonts w:ascii="Palatino Linotype" w:hAnsi="Palatino Linotype"/>
          <w:b/>
          <w:sz w:val="28"/>
          <w:szCs w:val="22"/>
        </w:rPr>
        <w:t>Introduction to AutoCAD</w:t>
      </w:r>
    </w:p>
    <w:p w14:paraId="2B77A54F" w14:textId="280D8DAF" w:rsidR="00D647D9" w:rsidRPr="00D647D9" w:rsidRDefault="00D647D9" w:rsidP="00D647D9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2108FB4F" w14:textId="64A15A6A" w:rsidR="00D647D9" w:rsidRPr="008217BD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8217BD">
        <w:rPr>
          <w:rFonts w:ascii="Arial" w:hAnsi="Arial"/>
          <w:bCs/>
          <w:color w:val="FF0000"/>
          <w:sz w:val="28"/>
          <w:szCs w:val="22"/>
        </w:rPr>
        <w:t>This lab report will contain introduction</w:t>
      </w:r>
      <w:r w:rsidR="008217BD">
        <w:rPr>
          <w:rFonts w:ascii="Arial" w:hAnsi="Arial"/>
          <w:bCs/>
          <w:color w:val="FF0000"/>
          <w:sz w:val="28"/>
          <w:szCs w:val="22"/>
        </w:rPr>
        <w:t xml:space="preserve"> and definitions drawing and engineering drawing</w:t>
      </w:r>
      <w:r w:rsidRPr="008217BD">
        <w:rPr>
          <w:rFonts w:ascii="Arial" w:hAnsi="Arial"/>
          <w:bCs/>
          <w:color w:val="FF0000"/>
          <w:sz w:val="28"/>
          <w:szCs w:val="22"/>
        </w:rPr>
        <w:t>, history and versions of AutoCAD</w:t>
      </w:r>
      <w:r w:rsidR="008217BD" w:rsidRPr="008217BD">
        <w:rPr>
          <w:rFonts w:ascii="Arial" w:hAnsi="Arial"/>
          <w:bCs/>
          <w:color w:val="FF0000"/>
          <w:sz w:val="28"/>
          <w:szCs w:val="22"/>
        </w:rPr>
        <w:t xml:space="preserve">, </w:t>
      </w:r>
      <w:r w:rsidR="008217BD">
        <w:rPr>
          <w:rFonts w:ascii="Arial" w:hAnsi="Arial"/>
          <w:bCs/>
          <w:color w:val="FF0000"/>
          <w:sz w:val="28"/>
          <w:szCs w:val="22"/>
        </w:rPr>
        <w:t xml:space="preserve">Benefits and limitation of AutoCAD, CAD </w:t>
      </w:r>
      <w:proofErr w:type="spellStart"/>
      <w:r w:rsidR="008217BD">
        <w:rPr>
          <w:rFonts w:ascii="Arial" w:hAnsi="Arial"/>
          <w:bCs/>
          <w:color w:val="FF0000"/>
          <w:sz w:val="28"/>
          <w:szCs w:val="22"/>
        </w:rPr>
        <w:t>softwares</w:t>
      </w:r>
      <w:proofErr w:type="spellEnd"/>
      <w:r w:rsidR="008217BD">
        <w:rPr>
          <w:rFonts w:ascii="Arial" w:hAnsi="Arial"/>
          <w:bCs/>
          <w:color w:val="FF0000"/>
          <w:sz w:val="28"/>
          <w:szCs w:val="22"/>
        </w:rPr>
        <w:t xml:space="preserve">, </w:t>
      </w:r>
      <w:r w:rsidR="008217BD" w:rsidRPr="008217BD">
        <w:rPr>
          <w:rFonts w:ascii="Arial" w:hAnsi="Arial"/>
          <w:bCs/>
          <w:color w:val="FF0000"/>
          <w:sz w:val="28"/>
          <w:szCs w:val="22"/>
        </w:rPr>
        <w:t>recommended books and software used for this Lab</w:t>
      </w:r>
    </w:p>
    <w:p w14:paraId="6EE795E8" w14:textId="77777777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06BCDCF6" w14:textId="77EEB7E2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5D72F34A" w14:textId="0FB6051A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54EE7456" w14:textId="27792D6E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6ED0952C" w14:textId="77777777" w:rsidR="00D647D9" w:rsidRPr="00D647D9" w:rsidRDefault="00D647D9" w:rsidP="00D647D9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16CFC923" w14:textId="6B4D13FD" w:rsidR="00D647D9" w:rsidRPr="00D647D9" w:rsidRDefault="00D647D9" w:rsidP="00D647D9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01</w:t>
      </w:r>
    </w:p>
    <w:p w14:paraId="669805DD" w14:textId="77777777" w:rsidR="00D647D9" w:rsidRDefault="00D647D9" w:rsidP="00D647D9">
      <w:pPr>
        <w:spacing w:after="160" w:line="276" w:lineRule="auto"/>
        <w:rPr>
          <w:rFonts w:ascii="Arial" w:hAnsi="Arial"/>
          <w:b/>
          <w:sz w:val="28"/>
          <w:szCs w:val="22"/>
        </w:rPr>
        <w:sectPr w:rsidR="00D647D9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7125CA18" w14:textId="77777777" w:rsidR="00D647D9" w:rsidRDefault="00D647D9" w:rsidP="00D647D9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9DC823" wp14:editId="3613D23D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914400" cy="894395"/>
            <wp:effectExtent l="0" t="0" r="0" b="127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41" cy="897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7009D" w14:textId="77777777" w:rsidR="00D647D9" w:rsidRDefault="00D647D9" w:rsidP="00D647D9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5A6F77A7" w14:textId="77777777" w:rsidR="00D647D9" w:rsidRDefault="00D647D9" w:rsidP="00D647D9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014E1BBC" w14:textId="77777777" w:rsidR="00D647D9" w:rsidRDefault="00D647D9" w:rsidP="00D647D9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2C8ABB83" w14:textId="77777777" w:rsidR="00D647D9" w:rsidRDefault="00D647D9" w:rsidP="00D647D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753AD0" wp14:editId="795E106E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88CB2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" strokeweight=".76197mm"/>
            </w:pict>
          </mc:Fallback>
        </mc:AlternateContent>
      </w:r>
    </w:p>
    <w:p w14:paraId="61485D9E" w14:textId="77777777" w:rsidR="00D647D9" w:rsidRDefault="00D647D9" w:rsidP="00D647D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3C5140" w14:textId="77777777" w:rsidR="00D647D9" w:rsidRDefault="00D647D9" w:rsidP="00D647D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05D420" w14:textId="77777777" w:rsidR="00D647D9" w:rsidRDefault="00D647D9" w:rsidP="00D647D9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1BA79B3B" w14:textId="77777777" w:rsidR="00D647D9" w:rsidRDefault="00D647D9" w:rsidP="00D647D9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07FAE47A" w14:textId="77777777" w:rsidR="00D647D9" w:rsidRDefault="00D647D9" w:rsidP="00D647D9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3F1BDF15" w14:textId="77777777" w:rsidR="00D647D9" w:rsidRDefault="00D647D9" w:rsidP="00D647D9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2B49FC66" w14:textId="77777777" w:rsidR="00D647D9" w:rsidRDefault="00D647D9" w:rsidP="00D647D9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064B1BE" w14:textId="77777777" w:rsidR="00D647D9" w:rsidRPr="00D647D9" w:rsidRDefault="00D647D9" w:rsidP="00D647D9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420393F3" w14:textId="01407FFE" w:rsidR="00D647D9" w:rsidRPr="00D647D9" w:rsidRDefault="00D647D9" w:rsidP="00D647D9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</w:t>
      </w:r>
      <w:r>
        <w:rPr>
          <w:rFonts w:ascii="Arial" w:hAnsi="Arial"/>
          <w:b/>
          <w:sz w:val="28"/>
          <w:szCs w:val="22"/>
        </w:rPr>
        <w:t>2</w:t>
      </w:r>
    </w:p>
    <w:p w14:paraId="1E4FA786" w14:textId="77777777" w:rsidR="00D647D9" w:rsidRDefault="00D647D9" w:rsidP="00D647D9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70DA75C6" w14:textId="136C3E76" w:rsidR="00D647D9" w:rsidRPr="00D647D9" w:rsidRDefault="008217BD" w:rsidP="00D647D9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 w:rsidRPr="008217BD">
        <w:rPr>
          <w:rFonts w:ascii="Arial" w:hAnsi="Arial"/>
          <w:b/>
          <w:sz w:val="28"/>
          <w:szCs w:val="22"/>
        </w:rPr>
        <w:t>Introduction to AutoCAD</w:t>
      </w:r>
      <w:r>
        <w:rPr>
          <w:rFonts w:ascii="Arial" w:hAnsi="Arial"/>
          <w:b/>
          <w:sz w:val="28"/>
          <w:szCs w:val="22"/>
        </w:rPr>
        <w:t xml:space="preserve"> </w:t>
      </w:r>
      <w:r w:rsidRPr="008217BD">
        <w:rPr>
          <w:rFonts w:ascii="Arial" w:hAnsi="Arial"/>
          <w:b/>
          <w:sz w:val="28"/>
          <w:szCs w:val="22"/>
        </w:rPr>
        <w:t>Graphical User Interface (GUI) and General commands, setting up drawing sheet, Units &amp; toolbars</w:t>
      </w:r>
    </w:p>
    <w:p w14:paraId="07E532AE" w14:textId="77777777" w:rsidR="00D647D9" w:rsidRPr="00D647D9" w:rsidRDefault="00D647D9" w:rsidP="00D647D9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7ED5F986" w14:textId="68D9AD62" w:rsid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8217BD">
        <w:rPr>
          <w:rFonts w:ascii="Arial" w:hAnsi="Arial"/>
          <w:bCs/>
          <w:color w:val="FF0000"/>
          <w:sz w:val="28"/>
          <w:szCs w:val="22"/>
        </w:rPr>
        <w:t>This lab report will contain</w:t>
      </w:r>
      <w:r w:rsidR="008217BD" w:rsidRPr="008217BD">
        <w:rPr>
          <w:rFonts w:ascii="Arial" w:hAnsi="Arial"/>
          <w:bCs/>
          <w:color w:val="FF0000"/>
          <w:sz w:val="28"/>
          <w:szCs w:val="22"/>
        </w:rPr>
        <w:t>; what is GUI and mark different part</w:t>
      </w:r>
      <w:r w:rsidR="008217BD">
        <w:rPr>
          <w:rFonts w:ascii="Arial" w:hAnsi="Arial"/>
          <w:bCs/>
          <w:color w:val="FF0000"/>
          <w:sz w:val="28"/>
          <w:szCs w:val="22"/>
        </w:rPr>
        <w:t>s</w:t>
      </w:r>
      <w:r w:rsidR="008217BD" w:rsidRPr="008217BD">
        <w:rPr>
          <w:rFonts w:ascii="Arial" w:hAnsi="Arial"/>
          <w:bCs/>
          <w:color w:val="FF0000"/>
          <w:sz w:val="28"/>
          <w:szCs w:val="22"/>
        </w:rPr>
        <w:t xml:space="preserve"> of AutoCAD graphical screen.</w:t>
      </w:r>
    </w:p>
    <w:p w14:paraId="06A8BBBC" w14:textId="77777777" w:rsidR="00195ADB" w:rsidRPr="00195ADB" w:rsidRDefault="00195ADB" w:rsidP="00195ADB">
      <w:pPr>
        <w:pStyle w:val="ListParagraph"/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195ADB">
        <w:rPr>
          <w:rFonts w:ascii="Arial" w:hAnsi="Arial"/>
          <w:bCs/>
          <w:color w:val="FF0000"/>
          <w:sz w:val="28"/>
          <w:szCs w:val="22"/>
        </w:rPr>
        <w:t>1. Title Bar</w:t>
      </w:r>
      <w:r w:rsidRPr="00195ADB">
        <w:rPr>
          <w:rFonts w:ascii="Arial" w:hAnsi="Arial"/>
          <w:bCs/>
          <w:color w:val="FF0000"/>
          <w:sz w:val="28"/>
          <w:szCs w:val="22"/>
        </w:rPr>
        <w:tab/>
      </w:r>
      <w:r w:rsidRPr="00195ADB">
        <w:rPr>
          <w:rFonts w:ascii="Arial" w:hAnsi="Arial"/>
          <w:bCs/>
          <w:color w:val="FF0000"/>
          <w:sz w:val="28"/>
          <w:szCs w:val="22"/>
        </w:rPr>
        <w:tab/>
      </w:r>
      <w:r w:rsidRPr="00195ADB">
        <w:rPr>
          <w:rFonts w:ascii="Arial" w:hAnsi="Arial"/>
          <w:bCs/>
          <w:color w:val="FF0000"/>
          <w:sz w:val="28"/>
          <w:szCs w:val="22"/>
        </w:rPr>
        <w:tab/>
        <w:t xml:space="preserve">       2. Menu Bar</w:t>
      </w:r>
      <w:r w:rsidRPr="00195ADB">
        <w:rPr>
          <w:rFonts w:ascii="Arial" w:hAnsi="Arial"/>
          <w:bCs/>
          <w:color w:val="FF0000"/>
          <w:sz w:val="28"/>
          <w:szCs w:val="22"/>
        </w:rPr>
        <w:tab/>
      </w:r>
      <w:r w:rsidRPr="00195ADB">
        <w:rPr>
          <w:rFonts w:ascii="Arial" w:hAnsi="Arial"/>
          <w:bCs/>
          <w:color w:val="FF0000"/>
          <w:sz w:val="28"/>
          <w:szCs w:val="22"/>
        </w:rPr>
        <w:tab/>
        <w:t>3.The Standard toolbar</w:t>
      </w:r>
    </w:p>
    <w:p w14:paraId="7007566E" w14:textId="76E715DF" w:rsidR="00195ADB" w:rsidRPr="00195ADB" w:rsidRDefault="00195ADB" w:rsidP="00195ADB">
      <w:pPr>
        <w:pStyle w:val="ListParagraph"/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195ADB">
        <w:rPr>
          <w:rFonts w:ascii="Arial" w:hAnsi="Arial"/>
          <w:bCs/>
          <w:color w:val="FF0000"/>
          <w:sz w:val="28"/>
          <w:szCs w:val="22"/>
        </w:rPr>
        <w:t>4. Command prompt area</w:t>
      </w:r>
    </w:p>
    <w:p w14:paraId="20261A3F" w14:textId="2A19AFB2" w:rsidR="00195ADB" w:rsidRPr="00195ADB" w:rsidRDefault="008217BD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195ADB">
        <w:rPr>
          <w:rFonts w:ascii="Arial" w:hAnsi="Arial"/>
          <w:bCs/>
          <w:color w:val="FF0000"/>
          <w:sz w:val="28"/>
          <w:szCs w:val="22"/>
        </w:rPr>
        <w:t xml:space="preserve">Write step-wise procedure for </w:t>
      </w:r>
      <w:r w:rsidR="00195ADB" w:rsidRPr="00195ADB">
        <w:rPr>
          <w:rFonts w:ascii="Arial" w:hAnsi="Arial"/>
          <w:bCs/>
          <w:color w:val="FF0000"/>
          <w:sz w:val="28"/>
          <w:szCs w:val="22"/>
        </w:rPr>
        <w:t>Launching AutoCAD, setting workspace</w:t>
      </w:r>
      <w:r w:rsidR="00195ADB">
        <w:rPr>
          <w:rFonts w:ascii="Arial" w:hAnsi="Arial"/>
          <w:bCs/>
          <w:color w:val="FF0000"/>
          <w:sz w:val="28"/>
          <w:szCs w:val="22"/>
        </w:rPr>
        <w:t>,</w:t>
      </w:r>
      <w:r w:rsidR="00195ADB" w:rsidRPr="00195ADB">
        <w:rPr>
          <w:rFonts w:ascii="Arial" w:hAnsi="Arial"/>
          <w:bCs/>
          <w:color w:val="FF0000"/>
          <w:sz w:val="28"/>
          <w:szCs w:val="22"/>
        </w:rPr>
        <w:t xml:space="preserve"> Putting the User Interface to work</w:t>
      </w:r>
      <w:r w:rsidR="00195ADB">
        <w:rPr>
          <w:rFonts w:ascii="Arial" w:hAnsi="Arial"/>
          <w:bCs/>
          <w:color w:val="FF0000"/>
          <w:sz w:val="28"/>
          <w:szCs w:val="22"/>
        </w:rPr>
        <w:t xml:space="preserve">, </w:t>
      </w:r>
      <w:r w:rsidR="00195ADB" w:rsidRPr="00195ADB">
        <w:rPr>
          <w:rFonts w:ascii="Arial" w:hAnsi="Arial"/>
          <w:bCs/>
          <w:color w:val="FF0000"/>
          <w:sz w:val="28"/>
          <w:szCs w:val="22"/>
        </w:rPr>
        <w:t>Setting toolbars for quick use</w:t>
      </w:r>
      <w:r w:rsidR="00195ADB">
        <w:rPr>
          <w:rFonts w:ascii="Arial" w:hAnsi="Arial"/>
          <w:bCs/>
          <w:color w:val="FF0000"/>
          <w:sz w:val="28"/>
          <w:szCs w:val="22"/>
        </w:rPr>
        <w:t xml:space="preserve"> </w:t>
      </w:r>
      <w:r w:rsidR="00195ADB" w:rsidRPr="00195ADB">
        <w:rPr>
          <w:rFonts w:ascii="Arial" w:hAnsi="Arial"/>
          <w:bCs/>
          <w:color w:val="FF0000"/>
          <w:sz w:val="28"/>
          <w:szCs w:val="22"/>
        </w:rPr>
        <w:t>etc.</w:t>
      </w:r>
    </w:p>
    <w:p w14:paraId="0789F8AF" w14:textId="70C9A32C" w:rsidR="008217BD" w:rsidRPr="008217BD" w:rsidRDefault="008217BD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8217BD">
        <w:rPr>
          <w:rFonts w:ascii="Arial" w:hAnsi="Arial"/>
          <w:bCs/>
          <w:color w:val="FF0000"/>
          <w:sz w:val="28"/>
          <w:szCs w:val="22"/>
        </w:rPr>
        <w:t>Explain each component and toolbar along with figures</w:t>
      </w:r>
    </w:p>
    <w:p w14:paraId="71D29259" w14:textId="38B3FD8D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</w:t>
      </w:r>
      <w:r w:rsidR="00195ADB">
        <w:rPr>
          <w:rFonts w:ascii="Arial" w:hAnsi="Arial"/>
          <w:bCs/>
          <w:sz w:val="28"/>
          <w:szCs w:val="22"/>
        </w:rPr>
        <w:t>.</w:t>
      </w:r>
    </w:p>
    <w:p w14:paraId="36454629" w14:textId="77777777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1AA1670B" w14:textId="77777777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3CFAC3CC" w14:textId="77777777" w:rsidR="00D647D9" w:rsidRPr="00D647D9" w:rsidRDefault="00D647D9" w:rsidP="00D647D9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7B3648CA" w14:textId="77777777" w:rsidR="00D647D9" w:rsidRPr="00D647D9" w:rsidRDefault="00D647D9" w:rsidP="00D647D9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0CE973CC" w14:textId="77777777" w:rsidR="008217BD" w:rsidRDefault="00D647D9" w:rsidP="00D647D9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  <w:sectPr w:rsidR="008217BD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  <w:r w:rsidRPr="00D647D9">
        <w:rPr>
          <w:rFonts w:ascii="Arial" w:hAnsi="Arial"/>
          <w:bCs/>
          <w:sz w:val="28"/>
          <w:szCs w:val="22"/>
        </w:rPr>
        <w:t>Use google search and book and lecture # 01</w:t>
      </w:r>
    </w:p>
    <w:p w14:paraId="730C0637" w14:textId="77777777" w:rsidR="008217BD" w:rsidRDefault="008217BD" w:rsidP="008217BD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146E235" wp14:editId="5760E76A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914400" cy="894395"/>
            <wp:effectExtent l="0" t="0" r="0" b="127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41" cy="897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5328" w14:textId="77777777" w:rsidR="008217BD" w:rsidRDefault="008217BD" w:rsidP="008217BD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441E0404" w14:textId="77777777" w:rsidR="008217BD" w:rsidRDefault="008217BD" w:rsidP="008217BD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E8CE92A" w14:textId="77777777" w:rsidR="008217BD" w:rsidRDefault="008217BD" w:rsidP="008217BD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0ED9D6B0" w14:textId="77777777" w:rsidR="008217BD" w:rsidRDefault="008217BD" w:rsidP="008217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9AB762" wp14:editId="3979F754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F2071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CM+uFfwQEAAGo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560DDD07" w14:textId="77777777" w:rsidR="008217BD" w:rsidRDefault="008217BD" w:rsidP="008217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E52D22" w14:textId="77777777" w:rsidR="008217BD" w:rsidRDefault="008217BD" w:rsidP="008217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015828" w14:textId="77777777" w:rsidR="008217BD" w:rsidRDefault="008217BD" w:rsidP="008217BD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619FB219" w14:textId="77777777" w:rsidR="008217BD" w:rsidRDefault="008217BD" w:rsidP="008217BD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4680526E" w14:textId="77777777" w:rsidR="008217BD" w:rsidRDefault="008217BD" w:rsidP="008217BD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3E72EA3" w14:textId="77777777" w:rsidR="008217BD" w:rsidRDefault="008217BD" w:rsidP="008217BD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16F4F38A" w14:textId="77777777" w:rsidR="008217BD" w:rsidRDefault="008217BD" w:rsidP="008217BD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4E2FC42E" w14:textId="77777777" w:rsidR="008217BD" w:rsidRPr="00D647D9" w:rsidRDefault="008217BD" w:rsidP="008217BD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19860AC1" w14:textId="2F1613BB" w:rsidR="008217BD" w:rsidRPr="00D647D9" w:rsidRDefault="008217BD" w:rsidP="008217BD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</w:t>
      </w:r>
      <w:r>
        <w:rPr>
          <w:rFonts w:ascii="Arial" w:hAnsi="Arial"/>
          <w:b/>
          <w:sz w:val="28"/>
          <w:szCs w:val="22"/>
        </w:rPr>
        <w:t>3</w:t>
      </w:r>
    </w:p>
    <w:p w14:paraId="4657531F" w14:textId="77777777" w:rsidR="008217BD" w:rsidRDefault="008217BD" w:rsidP="008217BD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1F1CB144" w14:textId="7004685B" w:rsidR="008217BD" w:rsidRPr="00D647D9" w:rsidRDefault="00195ADB" w:rsidP="008217BD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Setting Up Drawing unit</w:t>
      </w:r>
      <w:r w:rsidR="000C71C7">
        <w:rPr>
          <w:rFonts w:ascii="Arial" w:hAnsi="Arial"/>
          <w:b/>
          <w:sz w:val="28"/>
          <w:szCs w:val="22"/>
        </w:rPr>
        <w:t>,</w:t>
      </w:r>
      <w:r>
        <w:rPr>
          <w:rFonts w:ascii="Arial" w:hAnsi="Arial"/>
          <w:b/>
          <w:sz w:val="28"/>
          <w:szCs w:val="22"/>
        </w:rPr>
        <w:t xml:space="preserve"> Drawing sheet</w:t>
      </w:r>
      <w:r w:rsidR="000C71C7">
        <w:rPr>
          <w:rFonts w:ascii="Arial" w:hAnsi="Arial"/>
          <w:b/>
          <w:sz w:val="28"/>
          <w:szCs w:val="22"/>
        </w:rPr>
        <w:t xml:space="preserve">, Dimension style and Text style </w:t>
      </w:r>
    </w:p>
    <w:p w14:paraId="2AC951D9" w14:textId="77777777" w:rsidR="008217BD" w:rsidRPr="00D647D9" w:rsidRDefault="008217BD" w:rsidP="008217BD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567C7C0A" w14:textId="53C5BF00" w:rsidR="00195ADB" w:rsidRPr="00195ADB" w:rsidRDefault="00195ADB" w:rsidP="00195ADB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195ADB">
        <w:rPr>
          <w:rFonts w:ascii="Arial" w:hAnsi="Arial"/>
          <w:bCs/>
          <w:color w:val="FF0000"/>
          <w:sz w:val="28"/>
          <w:szCs w:val="22"/>
        </w:rPr>
        <w:t>Write down a stepwise procedure for Setting Up Drawing unit and Drawing sheet</w:t>
      </w:r>
      <w:r w:rsidR="000C71C7">
        <w:rPr>
          <w:rFonts w:ascii="Arial" w:hAnsi="Arial"/>
          <w:bCs/>
          <w:color w:val="FF0000"/>
          <w:sz w:val="28"/>
          <w:szCs w:val="22"/>
        </w:rPr>
        <w:t xml:space="preserve">, </w:t>
      </w:r>
      <w:r w:rsidR="000C71C7" w:rsidRPr="000C71C7">
        <w:rPr>
          <w:rFonts w:ascii="Arial" w:hAnsi="Arial"/>
          <w:bCs/>
          <w:color w:val="FF0000"/>
          <w:sz w:val="28"/>
          <w:szCs w:val="22"/>
        </w:rPr>
        <w:t>Dimension style and Text style</w:t>
      </w:r>
      <w:r>
        <w:rPr>
          <w:rFonts w:ascii="Arial" w:hAnsi="Arial"/>
          <w:bCs/>
          <w:color w:val="FF0000"/>
          <w:sz w:val="28"/>
          <w:szCs w:val="22"/>
        </w:rPr>
        <w:t xml:space="preserve"> along with figure and images if required</w:t>
      </w:r>
    </w:p>
    <w:p w14:paraId="5E597852" w14:textId="77777777" w:rsidR="008217BD" w:rsidRPr="00D647D9" w:rsidRDefault="008217BD" w:rsidP="008217BD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2969B9E8" w14:textId="77777777" w:rsidR="008217BD" w:rsidRPr="00D647D9" w:rsidRDefault="008217BD" w:rsidP="008217BD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580DC422" w14:textId="77777777" w:rsidR="008217BD" w:rsidRPr="00D647D9" w:rsidRDefault="008217BD" w:rsidP="008217BD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232A37CD" w14:textId="77777777" w:rsidR="008217BD" w:rsidRPr="00D647D9" w:rsidRDefault="008217BD" w:rsidP="008217BD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25AB7915" w14:textId="77777777" w:rsidR="008217BD" w:rsidRPr="00D647D9" w:rsidRDefault="008217BD" w:rsidP="008217BD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3E50EAA7" w14:textId="77777777" w:rsidR="008217BD" w:rsidRPr="00D647D9" w:rsidRDefault="008217BD" w:rsidP="008217BD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01</w:t>
      </w:r>
    </w:p>
    <w:p w14:paraId="4FD5BF74" w14:textId="77777777" w:rsidR="00195ADB" w:rsidRDefault="00195ADB" w:rsidP="00D647D9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  <w:sectPr w:rsidR="00195ADB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5FC55F53" w14:textId="27CF8071" w:rsidR="00195ADB" w:rsidRDefault="00AE4EEE" w:rsidP="00195ADB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A5E60EE" wp14:editId="0DED16B8">
            <wp:simplePos x="0" y="0"/>
            <wp:positionH relativeFrom="page">
              <wp:posOffset>1548713</wp:posOffset>
            </wp:positionH>
            <wp:positionV relativeFrom="page">
              <wp:posOffset>820557</wp:posOffset>
            </wp:positionV>
            <wp:extent cx="914400" cy="894395"/>
            <wp:effectExtent l="0" t="0" r="0" b="127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6EA70" w14:textId="631B545A" w:rsidR="00195ADB" w:rsidRDefault="00195ADB" w:rsidP="00195ADB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02BCAB20" w14:textId="6086A0B1" w:rsidR="00195ADB" w:rsidRDefault="00AE4EEE" w:rsidP="00AE4EEE">
      <w:pPr>
        <w:tabs>
          <w:tab w:val="left" w:pos="1414"/>
        </w:tabs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1AFD9556" w14:textId="77777777" w:rsidR="00195ADB" w:rsidRDefault="00195ADB" w:rsidP="00195ADB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0D56CC41" w14:textId="77777777" w:rsidR="00195ADB" w:rsidRDefault="00195ADB" w:rsidP="00195A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80CFB0" wp14:editId="79AC6428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685A9" id="Line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" strokeweight=".76197mm"/>
            </w:pict>
          </mc:Fallback>
        </mc:AlternateContent>
      </w:r>
    </w:p>
    <w:p w14:paraId="55E69315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A572AF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2D6630" w14:textId="77777777" w:rsidR="00195ADB" w:rsidRDefault="00195ADB" w:rsidP="00195ADB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07B60546" w14:textId="77777777" w:rsidR="00195ADB" w:rsidRDefault="00195ADB" w:rsidP="00195ADB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6CF50CFE" w14:textId="77777777" w:rsidR="00195ADB" w:rsidRDefault="00195ADB" w:rsidP="00195ADB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10005FD1" w14:textId="77777777" w:rsidR="00195ADB" w:rsidRDefault="00195ADB" w:rsidP="00195ADB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79688BFF" w14:textId="77777777" w:rsidR="00195ADB" w:rsidRDefault="00195ADB" w:rsidP="00195ADB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3ACFA2E2" w14:textId="77777777" w:rsidR="00195ADB" w:rsidRPr="00D647D9" w:rsidRDefault="00195ADB" w:rsidP="00195ADB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4AA88BA5" w14:textId="45A91647" w:rsidR="00195ADB" w:rsidRPr="00D647D9" w:rsidRDefault="00195ADB" w:rsidP="00195ADB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</w:t>
      </w:r>
      <w:r>
        <w:rPr>
          <w:rFonts w:ascii="Arial" w:hAnsi="Arial"/>
          <w:b/>
          <w:sz w:val="28"/>
          <w:szCs w:val="22"/>
        </w:rPr>
        <w:t>4</w:t>
      </w:r>
    </w:p>
    <w:p w14:paraId="3F022716" w14:textId="77777777" w:rsidR="00195ADB" w:rsidRDefault="00195ADB" w:rsidP="00195ADB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568ED67C" w14:textId="79E8AFF7" w:rsidR="00195ADB" w:rsidRPr="00195ADB" w:rsidRDefault="00195ADB" w:rsidP="009947E9">
      <w:pPr>
        <w:spacing w:after="160" w:line="259" w:lineRule="auto"/>
        <w:ind w:left="720"/>
        <w:jc w:val="center"/>
        <w:rPr>
          <w:rFonts w:ascii="Arial" w:hAnsi="Arial"/>
          <w:b/>
          <w:bCs/>
          <w:sz w:val="28"/>
          <w:szCs w:val="22"/>
        </w:rPr>
      </w:pPr>
      <w:r w:rsidRPr="00195ADB">
        <w:rPr>
          <w:rFonts w:ascii="Arial" w:hAnsi="Arial"/>
          <w:b/>
          <w:bCs/>
          <w:sz w:val="28"/>
          <w:szCs w:val="22"/>
        </w:rPr>
        <w:t xml:space="preserve">Opening, Saving, and Printing </w:t>
      </w:r>
      <w:r>
        <w:rPr>
          <w:rFonts w:ascii="Arial" w:hAnsi="Arial"/>
          <w:b/>
          <w:bCs/>
          <w:sz w:val="28"/>
          <w:szCs w:val="22"/>
        </w:rPr>
        <w:t>AutoCAD sketches</w:t>
      </w:r>
      <w:r w:rsidR="009947E9">
        <w:rPr>
          <w:rFonts w:ascii="Arial" w:hAnsi="Arial"/>
          <w:b/>
          <w:bCs/>
          <w:sz w:val="28"/>
          <w:szCs w:val="22"/>
        </w:rPr>
        <w:t xml:space="preserve"> &amp; </w:t>
      </w:r>
      <w:r>
        <w:rPr>
          <w:rFonts w:ascii="Arial" w:hAnsi="Arial"/>
          <w:b/>
          <w:bCs/>
          <w:sz w:val="28"/>
          <w:szCs w:val="22"/>
        </w:rPr>
        <w:t>Introduction to basic commands</w:t>
      </w:r>
      <w:r w:rsidR="009947E9">
        <w:rPr>
          <w:rFonts w:ascii="Arial" w:hAnsi="Arial"/>
          <w:b/>
          <w:bCs/>
          <w:sz w:val="28"/>
          <w:szCs w:val="22"/>
        </w:rPr>
        <w:t xml:space="preserve"> (Zoom and Pan)</w:t>
      </w:r>
    </w:p>
    <w:p w14:paraId="7E150C45" w14:textId="77777777" w:rsidR="00195ADB" w:rsidRPr="00D647D9" w:rsidRDefault="00195ADB" w:rsidP="00195ADB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0884C076" w14:textId="6EB38D90" w:rsidR="00195ADB" w:rsidRDefault="00195ADB" w:rsidP="00195ADB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195ADB">
        <w:rPr>
          <w:rFonts w:ascii="Arial" w:hAnsi="Arial"/>
          <w:bCs/>
          <w:color w:val="FF0000"/>
          <w:sz w:val="28"/>
          <w:szCs w:val="22"/>
        </w:rPr>
        <w:t>Write down a stepwise procedure for Opening, Saving, and Printing AutoCAD sketches</w:t>
      </w:r>
      <w:r>
        <w:rPr>
          <w:rFonts w:ascii="Arial" w:hAnsi="Arial"/>
          <w:bCs/>
          <w:color w:val="FF0000"/>
          <w:sz w:val="28"/>
          <w:szCs w:val="22"/>
        </w:rPr>
        <w:t xml:space="preserve"> along with figure and images if required</w:t>
      </w:r>
    </w:p>
    <w:p w14:paraId="794AD0CF" w14:textId="4A14C8DE" w:rsidR="009947E9" w:rsidRPr="00195ADB" w:rsidRDefault="009947E9" w:rsidP="00195ADB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>
        <w:rPr>
          <w:rFonts w:ascii="Arial" w:hAnsi="Arial"/>
          <w:bCs/>
          <w:color w:val="FF0000"/>
          <w:sz w:val="28"/>
          <w:szCs w:val="22"/>
        </w:rPr>
        <w:t xml:space="preserve">Discuss each option in zoom command and Pan in this report </w:t>
      </w:r>
      <w:proofErr w:type="spellStart"/>
      <w:r>
        <w:rPr>
          <w:rFonts w:ascii="Arial" w:hAnsi="Arial"/>
          <w:bCs/>
          <w:color w:val="FF0000"/>
          <w:sz w:val="28"/>
          <w:szCs w:val="22"/>
        </w:rPr>
        <w:t>alongwith</w:t>
      </w:r>
      <w:proofErr w:type="spellEnd"/>
      <w:r>
        <w:rPr>
          <w:rFonts w:ascii="Arial" w:hAnsi="Arial"/>
          <w:bCs/>
          <w:color w:val="FF0000"/>
          <w:sz w:val="28"/>
          <w:szCs w:val="22"/>
        </w:rPr>
        <w:t xml:space="preserve"> figures and images</w:t>
      </w:r>
    </w:p>
    <w:p w14:paraId="67D8190D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6845EBAD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5D6F3186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0DCBCE2E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5EB16EC9" w14:textId="77777777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57F3F813" w14:textId="77777777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01</w:t>
      </w:r>
    </w:p>
    <w:p w14:paraId="2C5C4EC5" w14:textId="77777777" w:rsidR="00195ADB" w:rsidRDefault="00195ADB" w:rsidP="00195ADB">
      <w:pPr>
        <w:spacing w:after="160" w:line="276" w:lineRule="auto"/>
        <w:rPr>
          <w:rFonts w:ascii="Arial" w:hAnsi="Arial"/>
          <w:bCs/>
          <w:sz w:val="28"/>
          <w:szCs w:val="22"/>
        </w:rPr>
        <w:sectPr w:rsidR="00195ADB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6C46AC09" w14:textId="5E9D3B08" w:rsidR="00195ADB" w:rsidRDefault="00AE4EEE" w:rsidP="00195ADB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15064B4" wp14:editId="6C0A8B3C">
            <wp:simplePos x="0" y="0"/>
            <wp:positionH relativeFrom="page">
              <wp:posOffset>1573427</wp:posOffset>
            </wp:positionH>
            <wp:positionV relativeFrom="page">
              <wp:posOffset>869984</wp:posOffset>
            </wp:positionV>
            <wp:extent cx="914400" cy="894395"/>
            <wp:effectExtent l="0" t="0" r="0" b="127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2D89E" w14:textId="093ABC15" w:rsidR="00195ADB" w:rsidRDefault="00195ADB" w:rsidP="00195ADB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157D0F46" w14:textId="74A44FFB" w:rsidR="00195ADB" w:rsidRDefault="00195ADB" w:rsidP="00195ADB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79BFBD3A" w14:textId="77777777" w:rsidR="00195ADB" w:rsidRDefault="00195ADB" w:rsidP="00195ADB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4BCB613E" w14:textId="77777777" w:rsidR="00195ADB" w:rsidRDefault="00195ADB" w:rsidP="00195A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846A1A" wp14:editId="27E743D5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72449" id="Line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" strokeweight=".76197mm"/>
            </w:pict>
          </mc:Fallback>
        </mc:AlternateContent>
      </w:r>
    </w:p>
    <w:p w14:paraId="545E5513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F293AB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17D1D4" w14:textId="77777777" w:rsidR="00195ADB" w:rsidRDefault="00195ADB" w:rsidP="00195ADB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36D9692A" w14:textId="77777777" w:rsidR="00195ADB" w:rsidRDefault="00195ADB" w:rsidP="00195ADB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4DA43E1C" w14:textId="77777777" w:rsidR="00195ADB" w:rsidRDefault="00195ADB" w:rsidP="00195ADB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30EF8772" w14:textId="77777777" w:rsidR="00195ADB" w:rsidRDefault="00195ADB" w:rsidP="00195ADB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702C00FE" w14:textId="77777777" w:rsidR="00195ADB" w:rsidRDefault="00195ADB" w:rsidP="00195ADB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32F15A5" w14:textId="77777777" w:rsidR="00195ADB" w:rsidRPr="00D647D9" w:rsidRDefault="00195ADB" w:rsidP="00195ADB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205E4112" w14:textId="0D647A0D" w:rsidR="00195ADB" w:rsidRPr="00D647D9" w:rsidRDefault="00195ADB" w:rsidP="00195ADB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</w:t>
      </w:r>
      <w:r w:rsidR="009947E9">
        <w:rPr>
          <w:rFonts w:ascii="Arial" w:hAnsi="Arial"/>
          <w:b/>
          <w:sz w:val="28"/>
          <w:szCs w:val="22"/>
        </w:rPr>
        <w:t>5</w:t>
      </w:r>
    </w:p>
    <w:p w14:paraId="5AF3191E" w14:textId="77777777" w:rsidR="00195ADB" w:rsidRDefault="00195ADB" w:rsidP="00195ADB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3B177BF9" w14:textId="26288426" w:rsidR="00195ADB" w:rsidRDefault="009947E9" w:rsidP="00195ADB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Introduction to Status bar and function of different toggle button</w:t>
      </w:r>
      <w:r w:rsidR="009959F8">
        <w:rPr>
          <w:rFonts w:ascii="Arial" w:hAnsi="Arial"/>
          <w:b/>
          <w:sz w:val="28"/>
          <w:szCs w:val="22"/>
        </w:rPr>
        <w:t xml:space="preserve"> in status bar</w:t>
      </w:r>
    </w:p>
    <w:p w14:paraId="42B84AB3" w14:textId="6A3493BF" w:rsidR="009947E9" w:rsidRPr="0097714D" w:rsidRDefault="009947E9" w:rsidP="009947E9">
      <w:pPr>
        <w:spacing w:after="160" w:line="276" w:lineRule="auto"/>
        <w:jc w:val="center"/>
        <w:rPr>
          <w:rFonts w:ascii="Arial" w:hAnsi="Arial"/>
          <w:i/>
          <w:iCs/>
          <w:sz w:val="28"/>
          <w:szCs w:val="22"/>
        </w:rPr>
      </w:pPr>
      <w:r w:rsidRPr="0097714D">
        <w:rPr>
          <w:rFonts w:ascii="Arial" w:hAnsi="Arial"/>
          <w:i/>
          <w:iCs/>
          <w:sz w:val="28"/>
          <w:szCs w:val="22"/>
        </w:rPr>
        <w:t xml:space="preserve">(Snap, Grid, Ortho, Polar, </w:t>
      </w:r>
      <w:proofErr w:type="spellStart"/>
      <w:r w:rsidRPr="0097714D">
        <w:rPr>
          <w:rFonts w:ascii="Arial" w:hAnsi="Arial"/>
          <w:i/>
          <w:iCs/>
          <w:sz w:val="28"/>
          <w:szCs w:val="22"/>
        </w:rPr>
        <w:t>Osnap</w:t>
      </w:r>
      <w:proofErr w:type="spellEnd"/>
      <w:r w:rsidRPr="0097714D">
        <w:rPr>
          <w:rFonts w:ascii="Arial" w:hAnsi="Arial"/>
          <w:i/>
          <w:iCs/>
          <w:sz w:val="28"/>
          <w:szCs w:val="22"/>
        </w:rPr>
        <w:t xml:space="preserve">, </w:t>
      </w:r>
      <w:proofErr w:type="spellStart"/>
      <w:r w:rsidRPr="0097714D">
        <w:rPr>
          <w:rFonts w:ascii="Arial" w:hAnsi="Arial"/>
          <w:i/>
          <w:iCs/>
          <w:sz w:val="28"/>
          <w:szCs w:val="22"/>
        </w:rPr>
        <w:t>Otrack</w:t>
      </w:r>
      <w:proofErr w:type="spellEnd"/>
      <w:r w:rsidRPr="0097714D">
        <w:rPr>
          <w:rFonts w:ascii="Arial" w:hAnsi="Arial"/>
          <w:i/>
          <w:iCs/>
          <w:sz w:val="28"/>
          <w:szCs w:val="22"/>
        </w:rPr>
        <w:t xml:space="preserve">, </w:t>
      </w:r>
      <w:proofErr w:type="spellStart"/>
      <w:r w:rsidRPr="0097714D">
        <w:rPr>
          <w:rFonts w:ascii="Arial" w:hAnsi="Arial"/>
          <w:i/>
          <w:iCs/>
          <w:sz w:val="28"/>
          <w:szCs w:val="22"/>
        </w:rPr>
        <w:t>Dyn</w:t>
      </w:r>
      <w:proofErr w:type="spellEnd"/>
      <w:r w:rsidRPr="0097714D">
        <w:rPr>
          <w:rFonts w:ascii="Arial" w:hAnsi="Arial"/>
          <w:i/>
          <w:iCs/>
          <w:sz w:val="28"/>
          <w:szCs w:val="22"/>
        </w:rPr>
        <w:t>)</w:t>
      </w:r>
    </w:p>
    <w:p w14:paraId="3A773533" w14:textId="77777777" w:rsidR="009947E9" w:rsidRPr="00D647D9" w:rsidRDefault="009947E9" w:rsidP="00195ADB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7083D67E" w14:textId="5C1191FE" w:rsidR="00195ADB" w:rsidRPr="009947E9" w:rsidRDefault="009947E9" w:rsidP="00195ADB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 w:rsidRPr="009947E9">
        <w:rPr>
          <w:rFonts w:ascii="Arial" w:hAnsi="Arial"/>
          <w:b/>
          <w:color w:val="FF0000"/>
          <w:sz w:val="28"/>
          <w:szCs w:val="22"/>
        </w:rPr>
        <w:t>Discuss fu</w:t>
      </w:r>
      <w:r>
        <w:rPr>
          <w:rFonts w:ascii="Arial" w:hAnsi="Arial"/>
          <w:b/>
          <w:color w:val="FF0000"/>
          <w:sz w:val="28"/>
          <w:szCs w:val="22"/>
        </w:rPr>
        <w:t>n</w:t>
      </w:r>
      <w:r w:rsidRPr="009947E9">
        <w:rPr>
          <w:rFonts w:ascii="Arial" w:hAnsi="Arial"/>
          <w:b/>
          <w:color w:val="FF0000"/>
          <w:sz w:val="28"/>
          <w:szCs w:val="22"/>
        </w:rPr>
        <w:t>ction of</w:t>
      </w:r>
      <w:r w:rsidR="00195ADB" w:rsidRPr="009947E9">
        <w:rPr>
          <w:rFonts w:ascii="Arial" w:hAnsi="Arial"/>
          <w:bCs/>
          <w:color w:val="FF0000"/>
          <w:sz w:val="28"/>
          <w:szCs w:val="22"/>
        </w:rPr>
        <w:t xml:space="preserve"> </w:t>
      </w:r>
      <w:r w:rsidRPr="009947E9">
        <w:rPr>
          <w:rFonts w:ascii="Arial" w:hAnsi="Arial"/>
          <w:bCs/>
          <w:color w:val="FF0000"/>
          <w:sz w:val="28"/>
          <w:szCs w:val="22"/>
        </w:rPr>
        <w:t>Each status bar button along with figure</w:t>
      </w:r>
    </w:p>
    <w:p w14:paraId="0CC88ED2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051BC943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1604C0F2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4F6AC0D5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4D7478B4" w14:textId="77777777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08477C9E" w14:textId="4BB38AC3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</w:t>
      </w:r>
      <w:r w:rsidR="000C71C7">
        <w:rPr>
          <w:rFonts w:ascii="Arial" w:hAnsi="Arial"/>
          <w:bCs/>
          <w:sz w:val="28"/>
          <w:szCs w:val="22"/>
        </w:rPr>
        <w:t>2</w:t>
      </w:r>
    </w:p>
    <w:p w14:paraId="2D6AC479" w14:textId="77777777" w:rsidR="00195ADB" w:rsidRDefault="00195ADB" w:rsidP="00195ADB">
      <w:pPr>
        <w:spacing w:after="160" w:line="276" w:lineRule="auto"/>
        <w:rPr>
          <w:rFonts w:ascii="Arial" w:hAnsi="Arial"/>
          <w:bCs/>
          <w:sz w:val="28"/>
          <w:szCs w:val="22"/>
        </w:rPr>
        <w:sectPr w:rsidR="00195ADB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740030FE" w14:textId="4B202455" w:rsidR="00195ADB" w:rsidRDefault="00AE4EEE" w:rsidP="00195ADB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8309E81" wp14:editId="0AAA7051">
            <wp:simplePos x="0" y="0"/>
            <wp:positionH relativeFrom="page">
              <wp:posOffset>1540476</wp:posOffset>
            </wp:positionH>
            <wp:positionV relativeFrom="page">
              <wp:posOffset>804082</wp:posOffset>
            </wp:positionV>
            <wp:extent cx="914400" cy="894395"/>
            <wp:effectExtent l="0" t="0" r="0" b="127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474B6" w14:textId="3671DB8F" w:rsidR="00195ADB" w:rsidRDefault="00195ADB" w:rsidP="00195ADB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16DE4E73" w14:textId="3D24E2DE" w:rsidR="00195ADB" w:rsidRDefault="00195ADB" w:rsidP="00195ADB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69744D91" w14:textId="77777777" w:rsidR="00195ADB" w:rsidRDefault="00195ADB" w:rsidP="00195ADB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2DD0B1EE" w14:textId="77777777" w:rsidR="00195ADB" w:rsidRDefault="00195ADB" w:rsidP="00195A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63E6A3" wp14:editId="6793DC65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ECF37" id="Line 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AKY8J1wQEAAGs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3A46D3C6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372460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7B61B9" w14:textId="5006F2B8" w:rsidR="00195ADB" w:rsidRDefault="00195ADB" w:rsidP="00195ADB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5860D0CB" w14:textId="77777777" w:rsidR="00195ADB" w:rsidRDefault="00195ADB" w:rsidP="00195ADB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1536ECBE" w14:textId="77777777" w:rsidR="00195ADB" w:rsidRDefault="00195ADB" w:rsidP="00195ADB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7724E533" w14:textId="77777777" w:rsidR="00195ADB" w:rsidRDefault="00195ADB" w:rsidP="00195ADB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5D79CDDC" w14:textId="77777777" w:rsidR="00195ADB" w:rsidRDefault="00195ADB" w:rsidP="00195ADB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24DB6656" w14:textId="77777777" w:rsidR="00195ADB" w:rsidRPr="00D647D9" w:rsidRDefault="00195ADB" w:rsidP="00195ADB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0FF1BCEC" w14:textId="2C679834" w:rsidR="00195ADB" w:rsidRPr="00D647D9" w:rsidRDefault="00195ADB" w:rsidP="00195ADB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</w:t>
      </w:r>
      <w:r w:rsidR="000C71C7">
        <w:rPr>
          <w:rFonts w:ascii="Arial" w:hAnsi="Arial"/>
          <w:b/>
          <w:sz w:val="28"/>
          <w:szCs w:val="22"/>
        </w:rPr>
        <w:t>6</w:t>
      </w:r>
    </w:p>
    <w:p w14:paraId="47E96EBE" w14:textId="77777777" w:rsidR="00195ADB" w:rsidRDefault="00195ADB" w:rsidP="00195ADB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0172E54F" w14:textId="0229EDDD" w:rsidR="005E064B" w:rsidRPr="005E064B" w:rsidRDefault="005E064B" w:rsidP="002817FD">
      <w:pPr>
        <w:spacing w:after="160" w:line="276" w:lineRule="auto"/>
        <w:jc w:val="both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 xml:space="preserve">Introduction to 3D workspace to 2D, </w:t>
      </w:r>
      <w:r w:rsidRPr="005E064B">
        <w:rPr>
          <w:rFonts w:ascii="Arial" w:hAnsi="Arial"/>
          <w:b/>
          <w:sz w:val="28"/>
          <w:szCs w:val="22"/>
        </w:rPr>
        <w:t>Command Prompt window &amp; Repetition of commands</w:t>
      </w:r>
      <w:r>
        <w:rPr>
          <w:rFonts w:ascii="Arial" w:hAnsi="Arial"/>
          <w:b/>
          <w:sz w:val="28"/>
          <w:szCs w:val="22"/>
        </w:rPr>
        <w:t xml:space="preserve">, </w:t>
      </w:r>
      <w:r w:rsidRPr="005E064B">
        <w:rPr>
          <w:rFonts w:ascii="Arial" w:hAnsi="Arial"/>
          <w:b/>
          <w:sz w:val="28"/>
          <w:szCs w:val="22"/>
        </w:rPr>
        <w:t>UCS icon in 2D</w:t>
      </w:r>
      <w:r>
        <w:rPr>
          <w:rFonts w:ascii="Arial" w:hAnsi="Arial"/>
          <w:b/>
          <w:sz w:val="28"/>
          <w:szCs w:val="22"/>
        </w:rPr>
        <w:t>,</w:t>
      </w:r>
      <w:r w:rsidRPr="005E064B">
        <w:t xml:space="preserve"> </w:t>
      </w:r>
      <w:r w:rsidRPr="005E064B">
        <w:rPr>
          <w:rFonts w:ascii="Arial" w:hAnsi="Arial"/>
          <w:b/>
          <w:sz w:val="28"/>
          <w:szCs w:val="22"/>
        </w:rPr>
        <w:t xml:space="preserve">Blue grip &amp; </w:t>
      </w:r>
      <w:r w:rsidR="002817FD">
        <w:rPr>
          <w:rFonts w:ascii="Arial" w:hAnsi="Arial"/>
          <w:b/>
          <w:sz w:val="28"/>
          <w:szCs w:val="22"/>
        </w:rPr>
        <w:t xml:space="preserve">its </w:t>
      </w:r>
      <w:r w:rsidRPr="005E064B">
        <w:rPr>
          <w:rFonts w:ascii="Arial" w:hAnsi="Arial"/>
          <w:b/>
          <w:sz w:val="28"/>
          <w:szCs w:val="22"/>
        </w:rPr>
        <w:t>size</w:t>
      </w:r>
      <w:r w:rsidR="002817FD">
        <w:rPr>
          <w:rFonts w:ascii="Arial" w:hAnsi="Arial"/>
          <w:b/>
          <w:sz w:val="28"/>
          <w:szCs w:val="22"/>
        </w:rPr>
        <w:t xml:space="preserve"> </w:t>
      </w:r>
      <w:r w:rsidRPr="005E064B">
        <w:rPr>
          <w:rFonts w:ascii="Arial" w:hAnsi="Arial"/>
          <w:b/>
          <w:sz w:val="28"/>
          <w:szCs w:val="22"/>
        </w:rPr>
        <w:t>(stretch, lengthen)</w:t>
      </w:r>
      <w:r>
        <w:rPr>
          <w:rFonts w:ascii="Arial" w:hAnsi="Arial"/>
          <w:b/>
          <w:sz w:val="28"/>
          <w:szCs w:val="22"/>
        </w:rPr>
        <w:t xml:space="preserve">, </w:t>
      </w:r>
      <w:r w:rsidRPr="005E064B">
        <w:rPr>
          <w:rFonts w:ascii="Arial" w:hAnsi="Arial"/>
          <w:b/>
          <w:sz w:val="28"/>
          <w:szCs w:val="22"/>
        </w:rPr>
        <w:t xml:space="preserve">cross hair </w:t>
      </w:r>
      <w:r>
        <w:rPr>
          <w:rFonts w:ascii="Arial" w:hAnsi="Arial"/>
          <w:b/>
          <w:sz w:val="28"/>
          <w:szCs w:val="22"/>
        </w:rPr>
        <w:t>(</w:t>
      </w:r>
      <w:r w:rsidRPr="005E064B">
        <w:rPr>
          <w:rFonts w:ascii="Arial" w:hAnsi="Arial"/>
          <w:b/>
          <w:sz w:val="28"/>
          <w:szCs w:val="22"/>
        </w:rPr>
        <w:t xml:space="preserve">pick box </w:t>
      </w:r>
      <w:r>
        <w:rPr>
          <w:rFonts w:ascii="Arial" w:hAnsi="Arial"/>
          <w:b/>
          <w:sz w:val="28"/>
          <w:szCs w:val="22"/>
        </w:rPr>
        <w:t>&amp;</w:t>
      </w:r>
      <w:r w:rsidRPr="005E064B">
        <w:rPr>
          <w:rFonts w:ascii="Arial" w:hAnsi="Arial"/>
          <w:b/>
          <w:sz w:val="28"/>
          <w:szCs w:val="22"/>
        </w:rPr>
        <w:t xml:space="preserve"> Size</w:t>
      </w:r>
      <w:r>
        <w:rPr>
          <w:rFonts w:ascii="Arial" w:hAnsi="Arial"/>
          <w:b/>
          <w:sz w:val="28"/>
          <w:szCs w:val="22"/>
        </w:rPr>
        <w:t xml:space="preserve">), </w:t>
      </w:r>
      <w:r w:rsidRPr="005E064B">
        <w:rPr>
          <w:rFonts w:ascii="Arial" w:hAnsi="Arial"/>
          <w:b/>
          <w:sz w:val="28"/>
          <w:szCs w:val="22"/>
        </w:rPr>
        <w:t>Selection Window (From Right to Left &amp; Left to Right)</w:t>
      </w:r>
    </w:p>
    <w:p w14:paraId="7B8664AF" w14:textId="77777777" w:rsidR="00195ADB" w:rsidRPr="00D647D9" w:rsidRDefault="00195ADB" w:rsidP="00195ADB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6DD18D1A" w14:textId="0DCD173F" w:rsidR="00195ADB" w:rsidRPr="00195ADB" w:rsidRDefault="002817FD" w:rsidP="00195ADB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>
        <w:rPr>
          <w:rFonts w:ascii="Arial" w:hAnsi="Arial"/>
          <w:bCs/>
          <w:color w:val="FF0000"/>
          <w:sz w:val="28"/>
          <w:szCs w:val="22"/>
        </w:rPr>
        <w:t xml:space="preserve">Discuss functions and </w:t>
      </w:r>
      <w:r w:rsidR="00195ADB" w:rsidRPr="00195ADB">
        <w:rPr>
          <w:rFonts w:ascii="Arial" w:hAnsi="Arial"/>
          <w:bCs/>
          <w:color w:val="FF0000"/>
          <w:sz w:val="28"/>
          <w:szCs w:val="22"/>
        </w:rPr>
        <w:t xml:space="preserve">Write down a stepwise procedure for </w:t>
      </w:r>
      <w:r>
        <w:rPr>
          <w:rFonts w:ascii="Arial" w:hAnsi="Arial"/>
          <w:bCs/>
          <w:color w:val="FF0000"/>
          <w:sz w:val="28"/>
          <w:szCs w:val="22"/>
        </w:rPr>
        <w:t>using the above options</w:t>
      </w:r>
    </w:p>
    <w:p w14:paraId="1B1EFE48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0F0DCFEC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1FEE5A51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160B9724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55B1FF04" w14:textId="77777777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28912C79" w14:textId="20DEC82C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</w:t>
      </w:r>
      <w:r w:rsidR="00BE5348">
        <w:rPr>
          <w:rFonts w:ascii="Arial" w:hAnsi="Arial"/>
          <w:bCs/>
          <w:sz w:val="28"/>
          <w:szCs w:val="22"/>
        </w:rPr>
        <w:t>2</w:t>
      </w:r>
    </w:p>
    <w:p w14:paraId="3F98B427" w14:textId="77777777" w:rsidR="00195ADB" w:rsidRDefault="00195ADB" w:rsidP="00195ADB">
      <w:pPr>
        <w:spacing w:after="160" w:line="276" w:lineRule="auto"/>
        <w:rPr>
          <w:rFonts w:ascii="Arial" w:hAnsi="Arial"/>
          <w:bCs/>
          <w:sz w:val="28"/>
          <w:szCs w:val="22"/>
        </w:rPr>
        <w:sectPr w:rsidR="00195ADB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604408BE" w14:textId="38ABF710" w:rsidR="00195ADB" w:rsidRDefault="00AE4EEE" w:rsidP="00195ADB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7EAE55B7" wp14:editId="4AAB3568">
            <wp:simplePos x="0" y="0"/>
            <wp:positionH relativeFrom="page">
              <wp:posOffset>1491048</wp:posOffset>
            </wp:positionH>
            <wp:positionV relativeFrom="page">
              <wp:posOffset>828795</wp:posOffset>
            </wp:positionV>
            <wp:extent cx="914400" cy="894395"/>
            <wp:effectExtent l="0" t="0" r="0" b="127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0534A" w14:textId="48A8838B" w:rsidR="00195ADB" w:rsidRDefault="00195ADB" w:rsidP="00195ADB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665817CB" w14:textId="0E3F97B7" w:rsidR="00195ADB" w:rsidRDefault="00195ADB" w:rsidP="00195ADB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5C95C5C0" w14:textId="77777777" w:rsidR="00195ADB" w:rsidRDefault="00195ADB" w:rsidP="00195ADB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78D02C04" w14:textId="77777777" w:rsidR="00195ADB" w:rsidRDefault="00195ADB" w:rsidP="00195A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11370D" wp14:editId="7979BE6B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61FD9" id="Line 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AvjBwBwQEAAGs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65358A6A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0BF32D" w14:textId="77777777" w:rsidR="00195ADB" w:rsidRDefault="00195ADB" w:rsidP="00195AD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7CEA0D" w14:textId="77777777" w:rsidR="00195ADB" w:rsidRDefault="00195ADB" w:rsidP="00195ADB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662BD35B" w14:textId="77777777" w:rsidR="00195ADB" w:rsidRDefault="00195ADB" w:rsidP="00195ADB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3A5833B5" w14:textId="77777777" w:rsidR="00195ADB" w:rsidRDefault="00195ADB" w:rsidP="00195ADB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64C484F0" w14:textId="77777777" w:rsidR="00195ADB" w:rsidRDefault="00195ADB" w:rsidP="00195ADB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622CD163" w14:textId="77777777" w:rsidR="00195ADB" w:rsidRDefault="00195ADB" w:rsidP="00195ADB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C69B9E0" w14:textId="77777777" w:rsidR="00195ADB" w:rsidRPr="00D647D9" w:rsidRDefault="00195ADB" w:rsidP="00195ADB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2F0CAA55" w14:textId="4F4302A0" w:rsidR="00195ADB" w:rsidRPr="00D647D9" w:rsidRDefault="00195ADB" w:rsidP="00195ADB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</w:t>
      </w:r>
      <w:r w:rsidR="00BE5348">
        <w:rPr>
          <w:rFonts w:ascii="Arial" w:hAnsi="Arial"/>
          <w:b/>
          <w:sz w:val="28"/>
          <w:szCs w:val="22"/>
        </w:rPr>
        <w:t>7</w:t>
      </w:r>
    </w:p>
    <w:p w14:paraId="13EF3E59" w14:textId="77777777" w:rsidR="00195ADB" w:rsidRDefault="00195ADB" w:rsidP="00195ADB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5C378A09" w14:textId="30A3615C" w:rsidR="00195ADB" w:rsidRDefault="00BE5348" w:rsidP="00195ADB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Introduction to AutoCAD Coordinate system</w:t>
      </w:r>
    </w:p>
    <w:p w14:paraId="0A987317" w14:textId="1E4ED247" w:rsidR="00BE5348" w:rsidRPr="00BE5348" w:rsidRDefault="00BE5348" w:rsidP="00BE5348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bCs/>
          <w:sz w:val="28"/>
          <w:szCs w:val="22"/>
        </w:rPr>
        <w:t>(</w:t>
      </w:r>
      <w:r w:rsidRPr="00BE5348">
        <w:rPr>
          <w:rFonts w:ascii="Arial" w:hAnsi="Arial"/>
          <w:b/>
          <w:bCs/>
          <w:sz w:val="28"/>
          <w:szCs w:val="22"/>
        </w:rPr>
        <w:t>Absolute, Relative &amp; Polar Coordinate System</w:t>
      </w:r>
      <w:r>
        <w:rPr>
          <w:rFonts w:ascii="Arial" w:hAnsi="Arial"/>
          <w:b/>
          <w:bCs/>
          <w:sz w:val="28"/>
          <w:szCs w:val="22"/>
        </w:rPr>
        <w:t>)</w:t>
      </w:r>
    </w:p>
    <w:p w14:paraId="59B773D4" w14:textId="77777777" w:rsidR="00195ADB" w:rsidRPr="00D647D9" w:rsidRDefault="00195ADB" w:rsidP="00195ADB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6DE36FD1" w14:textId="282D95BC" w:rsidR="00195ADB" w:rsidRPr="00195ADB" w:rsidRDefault="00BE5348" w:rsidP="00195ADB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>
        <w:rPr>
          <w:rFonts w:ascii="Arial" w:hAnsi="Arial"/>
          <w:bCs/>
          <w:color w:val="FF0000"/>
          <w:sz w:val="28"/>
          <w:szCs w:val="22"/>
        </w:rPr>
        <w:t>Discuss each Coordinate system in detail</w:t>
      </w:r>
      <w:r w:rsidR="00195ADB">
        <w:rPr>
          <w:rFonts w:ascii="Arial" w:hAnsi="Arial"/>
          <w:bCs/>
          <w:color w:val="FF0000"/>
          <w:sz w:val="28"/>
          <w:szCs w:val="22"/>
        </w:rPr>
        <w:t xml:space="preserve"> with figure and images if required</w:t>
      </w:r>
    </w:p>
    <w:p w14:paraId="4945A308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0F8C385C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115ADBB8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65ABE175" w14:textId="77777777" w:rsidR="00195ADB" w:rsidRPr="00D647D9" w:rsidRDefault="00195ADB" w:rsidP="00195ADB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0DF52783" w14:textId="77777777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10F9968C" w14:textId="680258DB" w:rsidR="00195ADB" w:rsidRPr="00D647D9" w:rsidRDefault="00195ADB" w:rsidP="00195ADB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</w:t>
      </w:r>
      <w:r w:rsidR="00AE4EEE">
        <w:rPr>
          <w:rFonts w:ascii="Arial" w:hAnsi="Arial"/>
          <w:bCs/>
          <w:sz w:val="28"/>
          <w:szCs w:val="22"/>
        </w:rPr>
        <w:t>2</w:t>
      </w:r>
    </w:p>
    <w:p w14:paraId="337B28F5" w14:textId="77777777" w:rsidR="00AE4EEE" w:rsidRDefault="00AE4EEE" w:rsidP="00195ADB">
      <w:pPr>
        <w:spacing w:after="160" w:line="276" w:lineRule="auto"/>
        <w:rPr>
          <w:rFonts w:ascii="Arial" w:hAnsi="Arial"/>
          <w:bCs/>
          <w:sz w:val="28"/>
          <w:szCs w:val="22"/>
        </w:rPr>
        <w:sectPr w:rsidR="00AE4EEE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16DF1074" w14:textId="0413EA14" w:rsidR="00AE4EEE" w:rsidRDefault="00BD1704" w:rsidP="00AE4EEE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16A7BC11" wp14:editId="0ABD4BD9">
            <wp:simplePos x="0" y="0"/>
            <wp:positionH relativeFrom="page">
              <wp:posOffset>1524000</wp:posOffset>
            </wp:positionH>
            <wp:positionV relativeFrom="page">
              <wp:posOffset>861060</wp:posOffset>
            </wp:positionV>
            <wp:extent cx="914400" cy="894395"/>
            <wp:effectExtent l="0" t="0" r="0" b="1270"/>
            <wp:wrapNone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6F6A1" w14:textId="0DA205CF" w:rsidR="00AE4EEE" w:rsidRDefault="00AE4EEE" w:rsidP="00AE4EEE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02B032B8" w14:textId="434FA0C6" w:rsidR="00AE4EEE" w:rsidRDefault="00AE4EEE" w:rsidP="00AE4EEE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3C96611C" w14:textId="1EBAEC9C" w:rsidR="00AE4EEE" w:rsidRDefault="00AE4EEE" w:rsidP="00AE4EEE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701845B7" w14:textId="77777777" w:rsidR="00AE4EEE" w:rsidRDefault="00AE4EEE" w:rsidP="00AE4E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5763653" wp14:editId="530F037D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C8122" id="Line 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" strokeweight=".76197mm"/>
            </w:pict>
          </mc:Fallback>
        </mc:AlternateContent>
      </w:r>
    </w:p>
    <w:p w14:paraId="6E376674" w14:textId="77777777" w:rsidR="00AE4EEE" w:rsidRDefault="00AE4EEE" w:rsidP="00AE4EE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625C69" w14:textId="77777777" w:rsidR="00AE4EEE" w:rsidRDefault="00AE4EEE" w:rsidP="00AE4EE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80141D" w14:textId="77777777" w:rsidR="00AE4EEE" w:rsidRDefault="00AE4EEE" w:rsidP="00AE4EEE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129092ED" w14:textId="77777777" w:rsidR="00AE4EEE" w:rsidRDefault="00AE4EEE" w:rsidP="00AE4EEE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4F614146" w14:textId="77777777" w:rsidR="00AE4EEE" w:rsidRDefault="00AE4EEE" w:rsidP="00AE4EEE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6111F697" w14:textId="77777777" w:rsidR="00AE4EEE" w:rsidRDefault="00AE4EEE" w:rsidP="00AE4EE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092DE8BC" w14:textId="77777777" w:rsidR="00AE4EEE" w:rsidRDefault="00AE4EEE" w:rsidP="00AE4EEE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41461AA9" w14:textId="77777777" w:rsidR="00AE4EEE" w:rsidRPr="00D647D9" w:rsidRDefault="00AE4EEE" w:rsidP="00AE4EEE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39799F3C" w14:textId="3148C6EB" w:rsidR="00AE4EEE" w:rsidRPr="00D647D9" w:rsidRDefault="00AE4EEE" w:rsidP="00AE4EEE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>Lab Report # 0</w:t>
      </w:r>
      <w:r>
        <w:rPr>
          <w:rFonts w:ascii="Arial" w:hAnsi="Arial"/>
          <w:b/>
          <w:sz w:val="28"/>
          <w:szCs w:val="22"/>
        </w:rPr>
        <w:t>8</w:t>
      </w:r>
    </w:p>
    <w:p w14:paraId="09DE9279" w14:textId="77777777" w:rsidR="00AE4EEE" w:rsidRDefault="00AE4EEE" w:rsidP="00AE4EE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086837C7" w14:textId="497254AD" w:rsidR="00AE4EEE" w:rsidRPr="00BE5348" w:rsidRDefault="00AE4EEE" w:rsidP="00AE4EE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Introduction to Draw Toolbar and different commands</w:t>
      </w:r>
    </w:p>
    <w:p w14:paraId="213072AF" w14:textId="77777777" w:rsidR="00AE4EEE" w:rsidRPr="00D647D9" w:rsidRDefault="00AE4EEE" w:rsidP="00AE4EEE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5AAC6F8D" w14:textId="29BA4227" w:rsidR="00AE4EEE" w:rsidRPr="00195ADB" w:rsidRDefault="00AE4EEE" w:rsidP="00AE4EEE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>
        <w:rPr>
          <w:rFonts w:ascii="Arial" w:hAnsi="Arial"/>
          <w:bCs/>
          <w:color w:val="FF0000"/>
          <w:sz w:val="28"/>
          <w:szCs w:val="22"/>
        </w:rPr>
        <w:t>Discuss each command in draw tool bar in detail with figure and images</w:t>
      </w:r>
    </w:p>
    <w:p w14:paraId="2440551B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530DC154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51BE8928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15A0B4FA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514B8E72" w14:textId="77777777" w:rsidR="00AE4EEE" w:rsidRPr="00D647D9" w:rsidRDefault="00AE4EEE" w:rsidP="00AE4EEE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5AA48B05" w14:textId="5D17F6E2" w:rsidR="00AE4EEE" w:rsidRPr="00D647D9" w:rsidRDefault="00AE4EEE" w:rsidP="00AE4EEE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google search and book and lecture # </w:t>
      </w:r>
      <w:r w:rsidR="0074657E">
        <w:rPr>
          <w:rFonts w:ascii="Arial" w:hAnsi="Arial"/>
          <w:bCs/>
          <w:sz w:val="28"/>
          <w:szCs w:val="22"/>
        </w:rPr>
        <w:t>03 &amp; 04</w:t>
      </w:r>
    </w:p>
    <w:p w14:paraId="6C936BDC" w14:textId="75BECAE8" w:rsidR="00D647D9" w:rsidRPr="00195ADB" w:rsidRDefault="00D647D9" w:rsidP="00195ADB">
      <w:pPr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0C8E505F" w14:textId="77777777" w:rsidR="00AE4EEE" w:rsidRDefault="00AE4EEE" w:rsidP="00D647D9">
      <w:pPr>
        <w:spacing w:after="160" w:line="276" w:lineRule="auto"/>
        <w:rPr>
          <w:rFonts w:ascii="Arial" w:hAnsi="Arial"/>
          <w:b/>
          <w:sz w:val="28"/>
          <w:szCs w:val="22"/>
        </w:rPr>
        <w:sectPr w:rsidR="00AE4EEE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4AAE1138" w14:textId="463AB538" w:rsidR="00AE4EEE" w:rsidRDefault="00BD1704" w:rsidP="00AE4EEE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55470F97" wp14:editId="5E296ABE">
            <wp:simplePos x="0" y="0"/>
            <wp:positionH relativeFrom="page">
              <wp:posOffset>1562100</wp:posOffset>
            </wp:positionH>
            <wp:positionV relativeFrom="page">
              <wp:posOffset>914400</wp:posOffset>
            </wp:positionV>
            <wp:extent cx="914400" cy="894395"/>
            <wp:effectExtent l="0" t="0" r="0" b="1270"/>
            <wp:wrapNone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780D7" w14:textId="77777777" w:rsidR="00AE4EEE" w:rsidRDefault="00AE4EEE" w:rsidP="00AE4EEE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7076765E" w14:textId="77777777" w:rsidR="00AE4EEE" w:rsidRDefault="00AE4EEE" w:rsidP="00AE4EEE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0BA7F22E" w14:textId="77777777" w:rsidR="00AE4EEE" w:rsidRDefault="00AE4EEE" w:rsidP="00AE4EEE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45029644" w14:textId="77777777" w:rsidR="00AE4EEE" w:rsidRDefault="00AE4EEE" w:rsidP="00AE4E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21F0548" wp14:editId="4B1A48DD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63753" id="Line 3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CgFtdlwQEAAGs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0F4B9A74" w14:textId="77777777" w:rsidR="00AE4EEE" w:rsidRDefault="00AE4EEE" w:rsidP="00AE4EE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710F42" w14:textId="77777777" w:rsidR="00AE4EEE" w:rsidRDefault="00AE4EEE" w:rsidP="00AE4EE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633CE2" w14:textId="77777777" w:rsidR="00AE4EEE" w:rsidRDefault="00AE4EEE" w:rsidP="00AE4EEE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48235EC7" w14:textId="77777777" w:rsidR="00AE4EEE" w:rsidRDefault="00AE4EEE" w:rsidP="00AE4EEE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0FF7C65F" w14:textId="77777777" w:rsidR="00AE4EEE" w:rsidRDefault="00AE4EEE" w:rsidP="00AE4EEE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2F81E854" w14:textId="77777777" w:rsidR="00AE4EEE" w:rsidRDefault="00AE4EEE" w:rsidP="00AE4EE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25BAB2BD" w14:textId="77777777" w:rsidR="00AE4EEE" w:rsidRDefault="00AE4EEE" w:rsidP="00AE4EEE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667B66F" w14:textId="77777777" w:rsidR="00AE4EEE" w:rsidRPr="00D647D9" w:rsidRDefault="00AE4EEE" w:rsidP="00AE4EEE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53CE7586" w14:textId="18E07BC3" w:rsidR="00AE4EEE" w:rsidRPr="00D647D9" w:rsidRDefault="00AE4EEE" w:rsidP="00AE4EEE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 xml:space="preserve">Lab Report # </w:t>
      </w:r>
      <w:r w:rsidR="00AA5C7E">
        <w:rPr>
          <w:rFonts w:ascii="Arial" w:hAnsi="Arial"/>
          <w:b/>
          <w:sz w:val="28"/>
          <w:szCs w:val="22"/>
        </w:rPr>
        <w:t>09</w:t>
      </w:r>
    </w:p>
    <w:p w14:paraId="327F6E2C" w14:textId="77777777" w:rsidR="00AE4EEE" w:rsidRDefault="00AE4EEE" w:rsidP="00AE4EE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5DB25551" w14:textId="21B9EC81" w:rsidR="00AE4EEE" w:rsidRPr="00BE5348" w:rsidRDefault="00AE4EEE" w:rsidP="00AE4EE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Introduction to Modify Toolbar and different commands</w:t>
      </w:r>
    </w:p>
    <w:p w14:paraId="1D7FDB45" w14:textId="77777777" w:rsidR="00AE4EEE" w:rsidRPr="00D647D9" w:rsidRDefault="00AE4EEE" w:rsidP="00AE4EEE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4D0BAD8C" w14:textId="0C5438FC" w:rsidR="00AE4EEE" w:rsidRPr="00195ADB" w:rsidRDefault="00AE4EEE" w:rsidP="00AE4EEE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>
        <w:rPr>
          <w:rFonts w:ascii="Arial" w:hAnsi="Arial"/>
          <w:bCs/>
          <w:color w:val="FF0000"/>
          <w:sz w:val="28"/>
          <w:szCs w:val="22"/>
        </w:rPr>
        <w:t>Discuss each command in Modify tool bar in detail with figure and images</w:t>
      </w:r>
    </w:p>
    <w:p w14:paraId="540DB8A3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2D712AD2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69847974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1A3435B4" w14:textId="77777777" w:rsidR="00AE4EEE" w:rsidRPr="00D647D9" w:rsidRDefault="00AE4EEE" w:rsidP="00AE4EE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5FFCF6B5" w14:textId="77777777" w:rsidR="00AE4EEE" w:rsidRPr="00D647D9" w:rsidRDefault="00AE4EEE" w:rsidP="00AE4EEE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06916010" w14:textId="34296FE6" w:rsidR="00AE4EEE" w:rsidRPr="00D647D9" w:rsidRDefault="00AE4EEE" w:rsidP="00AE4EEE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</w:t>
      </w:r>
      <w:r w:rsidR="0074657E">
        <w:rPr>
          <w:rFonts w:ascii="Arial" w:hAnsi="Arial"/>
          <w:bCs/>
          <w:sz w:val="28"/>
          <w:szCs w:val="22"/>
        </w:rPr>
        <w:t>3 &amp; 04</w:t>
      </w:r>
    </w:p>
    <w:p w14:paraId="412B3D66" w14:textId="77777777" w:rsidR="0074657E" w:rsidRDefault="0074657E" w:rsidP="00D647D9">
      <w:pPr>
        <w:spacing w:after="160" w:line="276" w:lineRule="auto"/>
        <w:rPr>
          <w:rFonts w:ascii="Arial" w:hAnsi="Arial"/>
          <w:b/>
          <w:sz w:val="28"/>
          <w:szCs w:val="22"/>
        </w:rPr>
        <w:sectPr w:rsidR="0074657E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55E8D549" w14:textId="77777777" w:rsidR="00AA5C7E" w:rsidRDefault="00AA5C7E" w:rsidP="0074657E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404C68C4" w14:textId="77777777" w:rsidR="00AA5C7E" w:rsidRPr="00AA5C7E" w:rsidRDefault="00AA5C7E" w:rsidP="00AA5C7E">
      <w:pPr>
        <w:rPr>
          <w:rFonts w:ascii="Times New Roman" w:eastAsia="Times New Roman" w:hAnsi="Times New Roman"/>
          <w:sz w:val="24"/>
        </w:rPr>
      </w:pPr>
    </w:p>
    <w:p w14:paraId="384AEF92" w14:textId="7CC3C3C4" w:rsidR="00AA5C7E" w:rsidRDefault="00BD1704" w:rsidP="00AA5C7E">
      <w:pPr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EABC25D" wp14:editId="6D142E2E">
            <wp:simplePos x="0" y="0"/>
            <wp:positionH relativeFrom="page">
              <wp:posOffset>1524000</wp:posOffset>
            </wp:positionH>
            <wp:positionV relativeFrom="page">
              <wp:posOffset>1211580</wp:posOffset>
            </wp:positionV>
            <wp:extent cx="914400" cy="894395"/>
            <wp:effectExtent l="0" t="0" r="0" b="127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5D210" w14:textId="198BC358" w:rsidR="00AA5C7E" w:rsidRDefault="00AA5C7E" w:rsidP="00AA5C7E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65D89231" w14:textId="1F649715" w:rsidR="00AA5C7E" w:rsidRDefault="00AA5C7E" w:rsidP="00AA5C7E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6D4E99" w14:textId="6189C126" w:rsidR="00AA5C7E" w:rsidRDefault="00AA5C7E" w:rsidP="00AA5C7E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3C6D1388" w14:textId="77777777" w:rsidR="00AA5C7E" w:rsidRDefault="00AA5C7E" w:rsidP="00AA5C7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F50FE8B" wp14:editId="414216E1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2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0B9E7" id="Line 3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BYCUe4wQEAAGs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3F931AFA" w14:textId="77777777" w:rsidR="00AA5C7E" w:rsidRDefault="00AA5C7E" w:rsidP="00AA5C7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7EC91B" w14:textId="77777777" w:rsidR="00AA5C7E" w:rsidRDefault="00AA5C7E" w:rsidP="00AA5C7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F5D3F1" w14:textId="77777777" w:rsidR="00AA5C7E" w:rsidRDefault="00AA5C7E" w:rsidP="00AA5C7E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74D0BB29" w14:textId="77777777" w:rsidR="00AA5C7E" w:rsidRDefault="00AA5C7E" w:rsidP="00AA5C7E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06A90258" w14:textId="77777777" w:rsidR="00AA5C7E" w:rsidRDefault="00AA5C7E" w:rsidP="00AA5C7E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1CCB938E" w14:textId="77777777" w:rsidR="00AA5C7E" w:rsidRDefault="00AA5C7E" w:rsidP="00AA5C7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48E88128" w14:textId="77777777" w:rsidR="00AA5C7E" w:rsidRDefault="00AA5C7E" w:rsidP="00AA5C7E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1AAFBBD1" w14:textId="77777777" w:rsidR="00AA5C7E" w:rsidRPr="00D647D9" w:rsidRDefault="00AA5C7E" w:rsidP="00AA5C7E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62C5040F" w14:textId="56D81BBD" w:rsidR="00AA5C7E" w:rsidRPr="00D647D9" w:rsidRDefault="00AA5C7E" w:rsidP="00AA5C7E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 xml:space="preserve">Lab Report # </w:t>
      </w:r>
      <w:r w:rsidR="00A725DE">
        <w:rPr>
          <w:rFonts w:ascii="Arial" w:hAnsi="Arial"/>
          <w:b/>
          <w:sz w:val="28"/>
          <w:szCs w:val="22"/>
        </w:rPr>
        <w:t>10</w:t>
      </w:r>
    </w:p>
    <w:p w14:paraId="3B39AA10" w14:textId="77777777" w:rsidR="00AA5C7E" w:rsidRDefault="00AA5C7E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2E3DEFE5" w14:textId="6202DCB9" w:rsidR="00AA5C7E" w:rsidRPr="00BE5348" w:rsidRDefault="00AA5C7E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 xml:space="preserve">Introduction to </w:t>
      </w:r>
      <w:r w:rsidR="00A725DE">
        <w:rPr>
          <w:rFonts w:ascii="Arial" w:hAnsi="Arial"/>
          <w:b/>
          <w:sz w:val="28"/>
          <w:szCs w:val="22"/>
        </w:rPr>
        <w:t>Dimension</w:t>
      </w:r>
      <w:r>
        <w:rPr>
          <w:rFonts w:ascii="Arial" w:hAnsi="Arial"/>
          <w:b/>
          <w:sz w:val="28"/>
          <w:szCs w:val="22"/>
        </w:rPr>
        <w:t xml:space="preserve"> Toolbar and </w:t>
      </w:r>
      <w:r w:rsidR="00A725DE">
        <w:rPr>
          <w:rFonts w:ascii="Arial" w:hAnsi="Arial"/>
          <w:b/>
          <w:sz w:val="28"/>
          <w:szCs w:val="22"/>
        </w:rPr>
        <w:t xml:space="preserve">its </w:t>
      </w:r>
      <w:r>
        <w:rPr>
          <w:rFonts w:ascii="Arial" w:hAnsi="Arial"/>
          <w:b/>
          <w:sz w:val="28"/>
          <w:szCs w:val="22"/>
        </w:rPr>
        <w:t>different commands</w:t>
      </w:r>
    </w:p>
    <w:p w14:paraId="1928F3FE" w14:textId="77777777" w:rsidR="00AA5C7E" w:rsidRPr="00D647D9" w:rsidRDefault="00AA5C7E" w:rsidP="00AA5C7E">
      <w:pPr>
        <w:spacing w:after="160" w:line="259" w:lineRule="auto"/>
        <w:rPr>
          <w:rFonts w:ascii="Arial" w:hAnsi="Arial"/>
          <w:b/>
          <w:sz w:val="28"/>
          <w:szCs w:val="22"/>
        </w:rPr>
      </w:pPr>
    </w:p>
    <w:p w14:paraId="53251BE8" w14:textId="1D247430" w:rsidR="00AA5C7E" w:rsidRPr="00195ADB" w:rsidRDefault="00AA5C7E" w:rsidP="00AA5C7E">
      <w:pPr>
        <w:spacing w:after="160" w:line="276" w:lineRule="auto"/>
        <w:rPr>
          <w:rFonts w:ascii="Arial" w:hAnsi="Arial"/>
          <w:bCs/>
          <w:color w:val="FF0000"/>
          <w:sz w:val="28"/>
          <w:szCs w:val="22"/>
        </w:rPr>
      </w:pPr>
      <w:r>
        <w:rPr>
          <w:rFonts w:ascii="Arial" w:hAnsi="Arial"/>
          <w:bCs/>
          <w:color w:val="FF0000"/>
          <w:sz w:val="28"/>
          <w:szCs w:val="22"/>
        </w:rPr>
        <w:t xml:space="preserve">Discuss each command in </w:t>
      </w:r>
      <w:r w:rsidR="00A725DE">
        <w:rPr>
          <w:rFonts w:ascii="Arial" w:hAnsi="Arial"/>
          <w:bCs/>
          <w:color w:val="FF0000"/>
          <w:sz w:val="28"/>
          <w:szCs w:val="22"/>
        </w:rPr>
        <w:t>Dimension</w:t>
      </w:r>
      <w:r>
        <w:rPr>
          <w:rFonts w:ascii="Arial" w:hAnsi="Arial"/>
          <w:bCs/>
          <w:color w:val="FF0000"/>
          <w:sz w:val="28"/>
          <w:szCs w:val="22"/>
        </w:rPr>
        <w:t xml:space="preserve"> tool bar in detail with figure and images</w:t>
      </w:r>
    </w:p>
    <w:p w14:paraId="51AC7BCE" w14:textId="77777777" w:rsidR="00AA5C7E" w:rsidRPr="00D647D9" w:rsidRDefault="00AA5C7E" w:rsidP="00AA5C7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Mention figures and images (if required)</w:t>
      </w:r>
    </w:p>
    <w:p w14:paraId="61167696" w14:textId="77777777" w:rsidR="00AA5C7E" w:rsidRPr="00D647D9" w:rsidRDefault="00AA5C7E" w:rsidP="00AA5C7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The heading should be bold (font style: Arial – font size: 12)</w:t>
      </w:r>
    </w:p>
    <w:p w14:paraId="35D02FC9" w14:textId="77777777" w:rsidR="00AA5C7E" w:rsidRPr="00D647D9" w:rsidRDefault="00AA5C7E" w:rsidP="00AA5C7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Don’t underline the heading</w:t>
      </w:r>
    </w:p>
    <w:p w14:paraId="0EC5FCF3" w14:textId="77777777" w:rsidR="00AA5C7E" w:rsidRPr="00D647D9" w:rsidRDefault="00AA5C7E" w:rsidP="00AA5C7E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 xml:space="preserve">Use Time New Roman style for description </w:t>
      </w:r>
      <w:proofErr w:type="spellStart"/>
      <w:r w:rsidRPr="00D647D9">
        <w:rPr>
          <w:rFonts w:ascii="Arial" w:hAnsi="Arial"/>
          <w:bCs/>
          <w:sz w:val="28"/>
          <w:szCs w:val="22"/>
        </w:rPr>
        <w:t>unbold</w:t>
      </w:r>
      <w:proofErr w:type="spellEnd"/>
      <w:r w:rsidRPr="00D647D9">
        <w:rPr>
          <w:rFonts w:ascii="Arial" w:hAnsi="Arial"/>
          <w:bCs/>
          <w:sz w:val="28"/>
          <w:szCs w:val="22"/>
        </w:rPr>
        <w:t xml:space="preserve"> and font size should be 10</w:t>
      </w:r>
    </w:p>
    <w:p w14:paraId="5C85C254" w14:textId="77777777" w:rsidR="00AA5C7E" w:rsidRPr="00D647D9" w:rsidRDefault="00AA5C7E" w:rsidP="00AA5C7E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</w:p>
    <w:p w14:paraId="127CF85F" w14:textId="77777777" w:rsidR="00AA5C7E" w:rsidRPr="00D647D9" w:rsidRDefault="00AA5C7E" w:rsidP="00AA5C7E">
      <w:pPr>
        <w:pStyle w:val="ListParagraph"/>
        <w:spacing w:after="160" w:line="276" w:lineRule="auto"/>
        <w:rPr>
          <w:rFonts w:ascii="Arial" w:hAnsi="Arial"/>
          <w:bCs/>
          <w:sz w:val="28"/>
          <w:szCs w:val="22"/>
        </w:rPr>
      </w:pPr>
      <w:r w:rsidRPr="00D647D9">
        <w:rPr>
          <w:rFonts w:ascii="Arial" w:hAnsi="Arial"/>
          <w:bCs/>
          <w:sz w:val="28"/>
          <w:szCs w:val="22"/>
        </w:rPr>
        <w:t>Use google search and book and lecture # 0</w:t>
      </w:r>
      <w:r>
        <w:rPr>
          <w:rFonts w:ascii="Arial" w:hAnsi="Arial"/>
          <w:bCs/>
          <w:sz w:val="28"/>
          <w:szCs w:val="22"/>
        </w:rPr>
        <w:t>3 &amp; 04</w:t>
      </w:r>
    </w:p>
    <w:p w14:paraId="70D9AEA3" w14:textId="77777777" w:rsidR="00AA5C7E" w:rsidRDefault="00AA5C7E" w:rsidP="00AA5C7E">
      <w:pPr>
        <w:rPr>
          <w:rFonts w:ascii="Times New Roman" w:eastAsia="Times New Roman" w:hAnsi="Times New Roman"/>
          <w:sz w:val="24"/>
        </w:rPr>
      </w:pPr>
    </w:p>
    <w:p w14:paraId="26B0A3BA" w14:textId="77777777" w:rsidR="00AA5C7E" w:rsidRDefault="00AA5C7E" w:rsidP="00AA5C7E">
      <w:pPr>
        <w:rPr>
          <w:rFonts w:ascii="Times New Roman" w:eastAsia="Times New Roman" w:hAnsi="Times New Roman"/>
          <w:sz w:val="24"/>
        </w:rPr>
      </w:pPr>
    </w:p>
    <w:p w14:paraId="433FFCAA" w14:textId="6A0D98ED" w:rsidR="00AA5C7E" w:rsidRPr="00AA5C7E" w:rsidRDefault="00AA5C7E" w:rsidP="00AA5C7E">
      <w:pPr>
        <w:rPr>
          <w:rFonts w:ascii="Times New Roman" w:eastAsia="Times New Roman" w:hAnsi="Times New Roman"/>
          <w:sz w:val="24"/>
        </w:rPr>
        <w:sectPr w:rsidR="00AA5C7E" w:rsidRPr="00AA5C7E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32DF4334" w14:textId="7C0A83E9" w:rsidR="0074657E" w:rsidRDefault="00BD1704" w:rsidP="0074657E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3AA283D8" wp14:editId="66987EB7">
            <wp:simplePos x="0" y="0"/>
            <wp:positionH relativeFrom="page">
              <wp:posOffset>1524000</wp:posOffset>
            </wp:positionH>
            <wp:positionV relativeFrom="page">
              <wp:posOffset>890270</wp:posOffset>
            </wp:positionV>
            <wp:extent cx="914400" cy="894395"/>
            <wp:effectExtent l="0" t="0" r="0" b="1270"/>
            <wp:wrapNone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F0DE" w14:textId="374A91EE" w:rsidR="0074657E" w:rsidRDefault="0074657E" w:rsidP="0074657E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4322395C" w14:textId="5EB8177B" w:rsidR="0074657E" w:rsidRDefault="0074657E" w:rsidP="0074657E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12FF478E" w14:textId="69347146" w:rsidR="0074657E" w:rsidRDefault="0074657E" w:rsidP="0074657E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6668D0D9" w14:textId="77777777" w:rsidR="0074657E" w:rsidRDefault="0074657E" w:rsidP="0074657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46947E4" wp14:editId="35F7E373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B201B" id="Line 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" strokeweight=".76197mm"/>
            </w:pict>
          </mc:Fallback>
        </mc:AlternateContent>
      </w:r>
    </w:p>
    <w:p w14:paraId="5E2112DC" w14:textId="6572B159" w:rsidR="0074657E" w:rsidRDefault="0074657E" w:rsidP="0074657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DD6FB1" w14:textId="77777777" w:rsidR="0074657E" w:rsidRDefault="0074657E" w:rsidP="0074657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12B71D" w14:textId="77777777" w:rsidR="0074657E" w:rsidRDefault="0074657E" w:rsidP="0074657E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680796E5" w14:textId="77777777" w:rsidR="0074657E" w:rsidRDefault="0074657E" w:rsidP="0074657E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</w:t>
      </w:r>
    </w:p>
    <w:p w14:paraId="0634B459" w14:textId="77777777" w:rsidR="0074657E" w:rsidRDefault="0074657E" w:rsidP="0074657E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2EF7760D" w14:textId="77777777" w:rsidR="0074657E" w:rsidRDefault="0074657E" w:rsidP="0074657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8"/>
        </w:rPr>
      </w:pPr>
    </w:p>
    <w:p w14:paraId="6678A1A5" w14:textId="77777777" w:rsidR="0074657E" w:rsidRDefault="0074657E" w:rsidP="0074657E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3CDE1760" w14:textId="77777777" w:rsidR="0074657E" w:rsidRPr="00D647D9" w:rsidRDefault="0074657E" w:rsidP="0074657E">
      <w:pPr>
        <w:pStyle w:val="ListParagraph"/>
        <w:spacing w:after="160" w:line="276" w:lineRule="auto"/>
        <w:ind w:left="720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Dated:</w:t>
      </w:r>
      <w:r w:rsidRPr="00D647D9">
        <w:rPr>
          <w:rFonts w:ascii="Arial" w:hAnsi="Arial"/>
          <w:bCs/>
          <w:szCs w:val="16"/>
        </w:rPr>
        <w:tab/>
        <w:t xml:space="preserve"> 07/07/2020</w:t>
      </w:r>
    </w:p>
    <w:p w14:paraId="2F338EF3" w14:textId="02175F15" w:rsidR="0074657E" w:rsidRPr="00D647D9" w:rsidRDefault="0074657E" w:rsidP="0074657E">
      <w:pPr>
        <w:spacing w:after="160" w:line="276" w:lineRule="auto"/>
        <w:rPr>
          <w:rFonts w:ascii="Arial" w:hAnsi="Arial"/>
          <w:b/>
          <w:sz w:val="28"/>
          <w:szCs w:val="22"/>
        </w:rPr>
      </w:pPr>
      <w:r w:rsidRPr="00D647D9">
        <w:rPr>
          <w:rFonts w:ascii="Arial" w:hAnsi="Arial"/>
          <w:b/>
          <w:sz w:val="28"/>
          <w:szCs w:val="22"/>
        </w:rPr>
        <w:t xml:space="preserve">Lab Report # </w:t>
      </w:r>
      <w:r>
        <w:rPr>
          <w:rFonts w:ascii="Arial" w:hAnsi="Arial"/>
          <w:b/>
          <w:sz w:val="28"/>
          <w:szCs w:val="22"/>
        </w:rPr>
        <w:t>1</w:t>
      </w:r>
      <w:r w:rsidR="00AA5C7E">
        <w:rPr>
          <w:rFonts w:ascii="Arial" w:hAnsi="Arial"/>
          <w:b/>
          <w:sz w:val="28"/>
          <w:szCs w:val="22"/>
        </w:rPr>
        <w:t>1</w:t>
      </w:r>
    </w:p>
    <w:p w14:paraId="67FFC848" w14:textId="77777777" w:rsidR="0074657E" w:rsidRDefault="0074657E" w:rsidP="007465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5AB36159" w14:textId="72781B03" w:rsidR="0074657E" w:rsidRDefault="0074657E" w:rsidP="007465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Practicing 2D figure</w:t>
      </w:r>
    </w:p>
    <w:p w14:paraId="04B1279F" w14:textId="236A9E7F" w:rsidR="0074657E" w:rsidRDefault="0074657E" w:rsidP="007465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Figure # 01</w:t>
      </w:r>
    </w:p>
    <w:p w14:paraId="4C4F43A1" w14:textId="4FABE707" w:rsidR="0074657E" w:rsidRDefault="0074657E" w:rsidP="007465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noProof/>
        </w:rPr>
        <w:drawing>
          <wp:inline distT="0" distB="0" distL="0" distR="0" wp14:anchorId="191A0D60" wp14:editId="211BDBB3">
            <wp:extent cx="5991238" cy="4542183"/>
            <wp:effectExtent l="0" t="0" r="0" b="0"/>
            <wp:docPr id="20" name="Picture 20" descr="AutoCAD Exercises (free eBook) - Tutorial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AD Exercises (free eBook) - Tutorial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77" cy="45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AEF1" w14:textId="77777777" w:rsidR="00AA5C7E" w:rsidRDefault="00AA5C7E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6C338B78" w14:textId="77777777" w:rsidR="00AA5C7E" w:rsidRDefault="00AA5C7E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146A9862" w14:textId="47A63B27" w:rsidR="00AA5C7E" w:rsidRDefault="00AA5C7E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lastRenderedPageBreak/>
        <w:t>Figure # 02</w:t>
      </w:r>
    </w:p>
    <w:p w14:paraId="10CAE8FD" w14:textId="3394992C" w:rsidR="00AA5C7E" w:rsidRDefault="00AA5C7E" w:rsidP="007465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noProof/>
        </w:rPr>
        <w:drawing>
          <wp:inline distT="0" distB="0" distL="0" distR="0" wp14:anchorId="66C4F477" wp14:editId="2F5F3D03">
            <wp:extent cx="6019800" cy="3505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BC3B" w14:textId="107A5F3A" w:rsidR="00AA5C7E" w:rsidRPr="00BE5348" w:rsidRDefault="00AA5C7E" w:rsidP="007465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00E48EE6" w14:textId="77777777" w:rsidR="008F7C41" w:rsidRDefault="0074657E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Draw figure</w:t>
      </w:r>
      <w:r w:rsidR="00AA5C7E">
        <w:rPr>
          <w:rFonts w:ascii="Arial" w:hAnsi="Arial"/>
          <w:b/>
          <w:sz w:val="28"/>
          <w:szCs w:val="22"/>
        </w:rPr>
        <w:t xml:space="preserve"> 1 &amp; 2</w:t>
      </w:r>
      <w:r>
        <w:rPr>
          <w:rFonts w:ascii="Arial" w:hAnsi="Arial"/>
          <w:b/>
          <w:sz w:val="28"/>
          <w:szCs w:val="22"/>
        </w:rPr>
        <w:t xml:space="preserve"> in AutoCAD and write down the construction step</w:t>
      </w:r>
      <w:r w:rsidR="00AA5C7E">
        <w:rPr>
          <w:rFonts w:ascii="Arial" w:hAnsi="Arial"/>
          <w:b/>
          <w:sz w:val="28"/>
          <w:szCs w:val="22"/>
        </w:rPr>
        <w:t xml:space="preserve"> in sequence for each figure</w:t>
      </w:r>
    </w:p>
    <w:p w14:paraId="5F93EDCA" w14:textId="77777777" w:rsidR="00226E52" w:rsidRDefault="00226E52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47E18122" w14:textId="58443FB5" w:rsidR="00226E52" w:rsidRDefault="00BD1704" w:rsidP="00AA5C7E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  <w:sectPr w:rsidR="00226E52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  <w:r>
        <w:rPr>
          <w:rFonts w:ascii="Arial" w:hAnsi="Arial"/>
          <w:b/>
          <w:sz w:val="28"/>
          <w:szCs w:val="22"/>
        </w:rPr>
        <w:t>Attach the</w:t>
      </w:r>
      <w:r w:rsidR="00226E52">
        <w:rPr>
          <w:rFonts w:ascii="Arial" w:hAnsi="Arial"/>
          <w:b/>
          <w:sz w:val="28"/>
          <w:szCs w:val="22"/>
        </w:rPr>
        <w:t xml:space="preserve"> drawn figure with dimension in your lab reports</w:t>
      </w:r>
    </w:p>
    <w:p w14:paraId="3123C3A7" w14:textId="64D0B07B" w:rsidR="008F7C41" w:rsidRDefault="00BD1704" w:rsidP="008F7C41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1ADF6C10" wp14:editId="236C6F35">
            <wp:simplePos x="0" y="0"/>
            <wp:positionH relativeFrom="page">
              <wp:posOffset>1476375</wp:posOffset>
            </wp:positionH>
            <wp:positionV relativeFrom="page">
              <wp:posOffset>783590</wp:posOffset>
            </wp:positionV>
            <wp:extent cx="914400" cy="894395"/>
            <wp:effectExtent l="0" t="0" r="0" b="127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41"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4415B064" w14:textId="761B1DFA" w:rsidR="008F7C41" w:rsidRDefault="008F7C41" w:rsidP="008F7C41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0F1CB430" w14:textId="02D4D45F" w:rsidR="008F7C41" w:rsidRDefault="008F7C41" w:rsidP="008F7C41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5B395054" w14:textId="77777777" w:rsidR="008F7C41" w:rsidRDefault="008F7C41" w:rsidP="008F7C4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87EFDC" wp14:editId="1709A61D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F9ED2" id="Line 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DGJFy2wQEAAGo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40CB9DE0" w14:textId="3A08B492" w:rsidR="008F7C41" w:rsidRDefault="008F7C41" w:rsidP="008F7C4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7481C6" w14:textId="7A7E92BF" w:rsidR="008F7C41" w:rsidRDefault="008F7C41" w:rsidP="008F7C4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A37C3F" w14:textId="77777777" w:rsidR="008F7C41" w:rsidRDefault="008F7C41" w:rsidP="008F7C41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38E24545" w14:textId="54429CEA" w:rsidR="008F7C41" w:rsidRDefault="008F7C41" w:rsidP="008F7C41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 (ME-104L)</w:t>
      </w:r>
    </w:p>
    <w:p w14:paraId="5B882D60" w14:textId="77777777" w:rsidR="008F7C41" w:rsidRDefault="008F7C41" w:rsidP="008F7C41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79333DFC" w14:textId="77777777" w:rsidR="008F7C41" w:rsidRDefault="008F7C41" w:rsidP="008F7C41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566F4BC" w14:textId="77777777" w:rsidR="00F5712B" w:rsidRDefault="008F7C41" w:rsidP="00F5712B">
      <w:pPr>
        <w:pStyle w:val="ListParagraph"/>
        <w:spacing w:after="160" w:line="276" w:lineRule="auto"/>
        <w:ind w:left="756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</w:t>
      </w:r>
      <w:r w:rsidR="00F5712B">
        <w:rPr>
          <w:rFonts w:ascii="Arial" w:hAnsi="Arial"/>
          <w:bCs/>
          <w:szCs w:val="16"/>
        </w:rPr>
        <w:t xml:space="preserve">: </w:t>
      </w:r>
      <w:r w:rsidRPr="00D647D9">
        <w:rPr>
          <w:rFonts w:ascii="Arial" w:hAnsi="Arial"/>
          <w:bCs/>
          <w:szCs w:val="16"/>
        </w:rPr>
        <w:t>07/07/2020</w:t>
      </w:r>
      <w:r w:rsidR="00F5712B">
        <w:rPr>
          <w:rFonts w:ascii="Arial" w:hAnsi="Arial"/>
          <w:bCs/>
          <w:szCs w:val="16"/>
        </w:rPr>
        <w:t xml:space="preserve"> </w:t>
      </w:r>
    </w:p>
    <w:p w14:paraId="3DDDED93" w14:textId="522E4DAE" w:rsidR="008F7C41" w:rsidRPr="00D647D9" w:rsidRDefault="00F5712B" w:rsidP="00F5712B">
      <w:pPr>
        <w:pStyle w:val="ListParagraph"/>
        <w:spacing w:after="160" w:line="276" w:lineRule="auto"/>
        <w:ind w:left="6840"/>
        <w:rPr>
          <w:rFonts w:ascii="Arial" w:hAnsi="Arial"/>
          <w:bCs/>
          <w:szCs w:val="16"/>
        </w:rPr>
      </w:pPr>
      <w:r>
        <w:rPr>
          <w:rFonts w:ascii="Arial" w:hAnsi="Arial"/>
          <w:bCs/>
          <w:szCs w:val="16"/>
        </w:rPr>
        <w:t>(Update the date accordingly)</w:t>
      </w:r>
    </w:p>
    <w:p w14:paraId="05EFF227" w14:textId="18F2350C" w:rsidR="008F7C41" w:rsidRPr="00F5712B" w:rsidRDefault="008F7C41" w:rsidP="008F7C41">
      <w:pPr>
        <w:spacing w:after="160" w:line="276" w:lineRule="auto"/>
        <w:rPr>
          <w:rFonts w:ascii="Arial" w:hAnsi="Arial"/>
          <w:b/>
          <w:sz w:val="24"/>
        </w:rPr>
      </w:pPr>
      <w:r w:rsidRPr="00F5712B">
        <w:rPr>
          <w:rFonts w:ascii="Arial" w:hAnsi="Arial"/>
          <w:b/>
          <w:sz w:val="24"/>
        </w:rPr>
        <w:t>Lab Report # 12</w:t>
      </w:r>
    </w:p>
    <w:p w14:paraId="61297C29" w14:textId="77777777" w:rsidR="008F7C41" w:rsidRDefault="008F7C41" w:rsidP="008F7C41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0F8D215D" w14:textId="24DB68CE" w:rsidR="008F7C41" w:rsidRPr="008E3CDE" w:rsidRDefault="008E3CDE" w:rsidP="008F7C41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>
        <w:rPr>
          <w:rFonts w:ascii="Palatino Linotype" w:hAnsi="Palatino Linotype"/>
          <w:b/>
          <w:sz w:val="28"/>
          <w:szCs w:val="22"/>
        </w:rPr>
        <w:t xml:space="preserve">Engineering Drawing </w:t>
      </w:r>
      <w:r w:rsidR="008F7C41" w:rsidRPr="008E3CDE">
        <w:rPr>
          <w:rFonts w:ascii="Palatino Linotype" w:hAnsi="Palatino Linotype"/>
          <w:b/>
          <w:sz w:val="28"/>
          <w:szCs w:val="22"/>
        </w:rPr>
        <w:t xml:space="preserve">Template </w:t>
      </w:r>
      <w:r w:rsidR="00F5712B" w:rsidRPr="008E3CDE">
        <w:rPr>
          <w:rFonts w:ascii="Palatino Linotype" w:hAnsi="Palatino Linotype"/>
          <w:b/>
          <w:sz w:val="28"/>
          <w:szCs w:val="22"/>
        </w:rPr>
        <w:t xml:space="preserve">creation </w:t>
      </w:r>
      <w:r w:rsidR="008F7C41" w:rsidRPr="008E3CDE">
        <w:rPr>
          <w:rFonts w:ascii="Palatino Linotype" w:hAnsi="Palatino Linotype"/>
          <w:b/>
          <w:sz w:val="28"/>
          <w:szCs w:val="22"/>
        </w:rPr>
        <w:t>and title b</w:t>
      </w:r>
      <w:r w:rsidR="00F5712B" w:rsidRPr="008E3CDE">
        <w:rPr>
          <w:rFonts w:ascii="Palatino Linotype" w:hAnsi="Palatino Linotype"/>
          <w:b/>
          <w:sz w:val="28"/>
          <w:szCs w:val="22"/>
        </w:rPr>
        <w:t>lock</w:t>
      </w:r>
      <w:r w:rsidR="008F7C41" w:rsidRPr="008E3CDE">
        <w:rPr>
          <w:rFonts w:ascii="Palatino Linotype" w:hAnsi="Palatino Linotype"/>
          <w:b/>
          <w:sz w:val="28"/>
          <w:szCs w:val="22"/>
        </w:rPr>
        <w:t xml:space="preserve"> drafting</w:t>
      </w:r>
      <w:r w:rsidR="00F5712B" w:rsidRPr="008E3CDE">
        <w:rPr>
          <w:rFonts w:ascii="Palatino Linotype" w:hAnsi="Palatino Linotype"/>
          <w:b/>
          <w:sz w:val="28"/>
          <w:szCs w:val="22"/>
        </w:rPr>
        <w:t xml:space="preserve"> in AutoCAD</w:t>
      </w:r>
    </w:p>
    <w:p w14:paraId="763215F6" w14:textId="77777777" w:rsidR="008E3CDE" w:rsidRDefault="008E3CDE" w:rsidP="008F7C41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</w:p>
    <w:p w14:paraId="760EB5BD" w14:textId="7FB5A2C3" w:rsidR="00F5712B" w:rsidRPr="00F5712B" w:rsidRDefault="00F5712B" w:rsidP="008F7C41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  <w:r w:rsidRPr="00F5712B">
        <w:rPr>
          <w:rFonts w:ascii="Arial" w:hAnsi="Arial"/>
          <w:bCs/>
          <w:color w:val="000000" w:themeColor="text1"/>
          <w:sz w:val="28"/>
          <w:szCs w:val="22"/>
          <w:u w:val="single"/>
        </w:rPr>
        <w:t>Discuss the following in this Lab report</w:t>
      </w:r>
    </w:p>
    <w:p w14:paraId="1EE3E562" w14:textId="77777777" w:rsidR="00F5712B" w:rsidRPr="008E3CDE" w:rsidRDefault="008F7C41" w:rsidP="00F5712B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Learning objectives: </w:t>
      </w:r>
    </w:p>
    <w:p w14:paraId="2CB68684" w14:textId="77777777" w:rsidR="00F5712B" w:rsidRPr="008E3CDE" w:rsidRDefault="008F7C41" w:rsidP="00F5712B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Discuss Drawing Sheet and its dimensions (with figures/images)</w:t>
      </w:r>
    </w:p>
    <w:p w14:paraId="52C857BA" w14:textId="77777777" w:rsidR="00F5712B" w:rsidRPr="008E3CDE" w:rsidRDefault="008F7C41" w:rsidP="00F5712B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Orientation of Drawing sheet (with figures/images)</w:t>
      </w:r>
    </w:p>
    <w:p w14:paraId="1D0623F5" w14:textId="6A5C2B38" w:rsidR="008E3CDE" w:rsidRDefault="008F7C41" w:rsidP="00F5712B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Title block and its components with figure and images</w:t>
      </w:r>
      <w:r w:rsidR="00F5712B"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 </w:t>
      </w:r>
      <w:r w:rsidR="008E3CDE">
        <w:rPr>
          <w:rFonts w:ascii="Arial" w:hAnsi="Arial"/>
          <w:bCs/>
          <w:color w:val="4472C4" w:themeColor="accent1"/>
          <w:sz w:val="28"/>
          <w:szCs w:val="22"/>
        </w:rPr>
        <w:t>(You can find multiple templates and title blocks in ND Butt, 49</w:t>
      </w:r>
      <w:r w:rsidR="008E3CDE" w:rsidRPr="008E3CDE">
        <w:rPr>
          <w:rFonts w:ascii="Arial" w:hAnsi="Arial"/>
          <w:bCs/>
          <w:color w:val="4472C4" w:themeColor="accent1"/>
          <w:sz w:val="28"/>
          <w:szCs w:val="22"/>
          <w:vertAlign w:val="superscript"/>
        </w:rPr>
        <w:t>th</w:t>
      </w:r>
      <w:r w:rsidR="008E3CDE">
        <w:rPr>
          <w:rFonts w:ascii="Arial" w:hAnsi="Arial"/>
          <w:bCs/>
          <w:color w:val="4472C4" w:themeColor="accent1"/>
          <w:sz w:val="28"/>
          <w:szCs w:val="22"/>
        </w:rPr>
        <w:t xml:space="preserve"> Edition)</w:t>
      </w:r>
    </w:p>
    <w:p w14:paraId="044DC6BE" w14:textId="0536A936" w:rsidR="00F5712B" w:rsidRPr="008E3CDE" w:rsidRDefault="008F7C41" w:rsidP="008E3CDE">
      <w:pPr>
        <w:pStyle w:val="ListParagraph"/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i/>
          <w:iCs/>
          <w:color w:val="4472C4" w:themeColor="accent1"/>
          <w:sz w:val="22"/>
          <w:szCs w:val="18"/>
        </w:rPr>
        <w:t>(Attach a sample of template that you created in AutoCAD, which include your name, department, university logo, registration no., etc</w:t>
      </w:r>
      <w:r w:rsidR="00F5712B" w:rsidRPr="008E3CDE">
        <w:rPr>
          <w:rFonts w:ascii="Arial" w:hAnsi="Arial"/>
          <w:bCs/>
          <w:i/>
          <w:iCs/>
          <w:color w:val="4472C4" w:themeColor="accent1"/>
          <w:sz w:val="22"/>
          <w:szCs w:val="18"/>
        </w:rPr>
        <w:t>.</w:t>
      </w:r>
      <w:r w:rsidRPr="008E3CDE">
        <w:rPr>
          <w:rFonts w:ascii="Arial" w:hAnsi="Arial"/>
          <w:bCs/>
          <w:i/>
          <w:iCs/>
          <w:color w:val="4472C4" w:themeColor="accent1"/>
          <w:sz w:val="22"/>
          <w:szCs w:val="18"/>
        </w:rPr>
        <w:t>)</w:t>
      </w:r>
    </w:p>
    <w:p w14:paraId="68D15635" w14:textId="77777777" w:rsidR="00F5712B" w:rsidRPr="008E3CDE" w:rsidRDefault="00F5712B" w:rsidP="00F5712B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What is field in AutoCAD</w:t>
      </w:r>
    </w:p>
    <w:p w14:paraId="71D3B176" w14:textId="727D0355" w:rsidR="008F7C41" w:rsidRPr="008E3CDE" w:rsidRDefault="008F7C41" w:rsidP="00F5712B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Discuss step wise procedure for creating template and title block in detail with figure and images</w:t>
      </w:r>
    </w:p>
    <w:p w14:paraId="05D7F972" w14:textId="7535B1A5" w:rsidR="00F5712B" w:rsidRPr="008E3CDE" w:rsidRDefault="00F5712B" w:rsidP="00F5712B">
      <w:pPr>
        <w:spacing w:after="160" w:line="360" w:lineRule="auto"/>
        <w:rPr>
          <w:rFonts w:ascii="Arial" w:hAnsi="Arial"/>
          <w:b/>
          <w:color w:val="FF0000"/>
          <w:sz w:val="22"/>
          <w:szCs w:val="18"/>
        </w:rPr>
      </w:pPr>
      <w:r w:rsidRPr="008E3CDE">
        <w:rPr>
          <w:rFonts w:ascii="Arial" w:hAnsi="Arial"/>
          <w:b/>
          <w:color w:val="FF0000"/>
          <w:sz w:val="22"/>
          <w:szCs w:val="18"/>
        </w:rPr>
        <w:t>Instruction for Lab Report</w:t>
      </w:r>
    </w:p>
    <w:p w14:paraId="614BEE81" w14:textId="42511763" w:rsidR="008F7C41" w:rsidRPr="00F5712B" w:rsidRDefault="00F5712B" w:rsidP="008F7C4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It is important to </w:t>
      </w:r>
      <w:r w:rsidR="008F7C41" w:rsidRPr="00F5712B">
        <w:rPr>
          <w:rFonts w:ascii="Arial" w:hAnsi="Arial"/>
          <w:bCs/>
          <w:szCs w:val="16"/>
        </w:rPr>
        <w:t>Mention figures</w:t>
      </w:r>
      <w:r w:rsidRPr="00F5712B">
        <w:rPr>
          <w:rFonts w:ascii="Arial" w:hAnsi="Arial"/>
          <w:bCs/>
          <w:szCs w:val="16"/>
        </w:rPr>
        <w:t>/</w:t>
      </w:r>
      <w:r w:rsidR="008F7C41" w:rsidRPr="00F5712B">
        <w:rPr>
          <w:rFonts w:ascii="Arial" w:hAnsi="Arial"/>
          <w:bCs/>
          <w:szCs w:val="16"/>
        </w:rPr>
        <w:t>images (if required)</w:t>
      </w:r>
    </w:p>
    <w:p w14:paraId="3909C7C5" w14:textId="5A757BF8" w:rsidR="008F7C41" w:rsidRPr="00F5712B" w:rsidRDefault="008F7C41" w:rsidP="008F7C4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The heading should be bold (font style:</w:t>
      </w:r>
      <w:r w:rsidR="00F5712B" w:rsidRPr="00F5712B">
        <w:rPr>
          <w:rFonts w:ascii="Arial" w:hAnsi="Arial"/>
          <w:bCs/>
          <w:szCs w:val="16"/>
        </w:rPr>
        <w:t xml:space="preserve"> </w:t>
      </w:r>
      <w:proofErr w:type="gramStart"/>
      <w:r w:rsidR="00F5712B" w:rsidRPr="00F5712B">
        <w:rPr>
          <w:rFonts w:ascii="Arial" w:hAnsi="Arial"/>
          <w:bCs/>
          <w:szCs w:val="16"/>
        </w:rPr>
        <w:t>Arial</w:t>
      </w:r>
      <w:r w:rsidRPr="00F5712B">
        <w:rPr>
          <w:rFonts w:ascii="Arial" w:hAnsi="Arial"/>
          <w:bCs/>
          <w:szCs w:val="16"/>
        </w:rPr>
        <w:t xml:space="preserve">  –</w:t>
      </w:r>
      <w:proofErr w:type="gramEnd"/>
      <w:r w:rsidRPr="00F5712B">
        <w:rPr>
          <w:rFonts w:ascii="Arial" w:hAnsi="Arial"/>
          <w:bCs/>
          <w:szCs w:val="16"/>
        </w:rPr>
        <w:t xml:space="preserve"> font size: 1</w:t>
      </w:r>
      <w:r w:rsidR="00F5712B" w:rsidRPr="00F5712B">
        <w:rPr>
          <w:rFonts w:ascii="Arial" w:hAnsi="Arial"/>
          <w:bCs/>
          <w:szCs w:val="16"/>
        </w:rPr>
        <w:t>0</w:t>
      </w:r>
      <w:r w:rsidRPr="00F5712B">
        <w:rPr>
          <w:rFonts w:ascii="Arial" w:hAnsi="Arial"/>
          <w:bCs/>
          <w:szCs w:val="16"/>
        </w:rPr>
        <w:t>)</w:t>
      </w:r>
    </w:p>
    <w:p w14:paraId="4741A28A" w14:textId="4E892DFA" w:rsidR="008F7C41" w:rsidRPr="00F5712B" w:rsidRDefault="008F7C41" w:rsidP="008F7C4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Don’t underline the heading</w:t>
      </w:r>
      <w:r w:rsidR="008E3CDE">
        <w:rPr>
          <w:rFonts w:ascii="Arial" w:hAnsi="Arial"/>
          <w:bCs/>
          <w:szCs w:val="16"/>
        </w:rPr>
        <w:t>s</w:t>
      </w:r>
    </w:p>
    <w:p w14:paraId="3C055708" w14:textId="2B06F757" w:rsidR="008F7C41" w:rsidRPr="00F5712B" w:rsidRDefault="008F7C41" w:rsidP="008F7C4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Use Time New Roman style for description</w:t>
      </w:r>
      <w:r w:rsidR="00F5712B" w:rsidRPr="00F5712B">
        <w:rPr>
          <w:rFonts w:ascii="Arial" w:hAnsi="Arial"/>
          <w:bCs/>
          <w:szCs w:val="16"/>
        </w:rPr>
        <w:t>,</w:t>
      </w:r>
      <w:r w:rsidRPr="00F5712B">
        <w:rPr>
          <w:rFonts w:ascii="Arial" w:hAnsi="Arial"/>
          <w:bCs/>
          <w:szCs w:val="16"/>
        </w:rPr>
        <w:t xml:space="preserve"> </w:t>
      </w:r>
      <w:proofErr w:type="spellStart"/>
      <w:r w:rsidRPr="00F5712B">
        <w:rPr>
          <w:rFonts w:ascii="Arial" w:hAnsi="Arial"/>
          <w:bCs/>
          <w:szCs w:val="16"/>
        </w:rPr>
        <w:t>unbold</w:t>
      </w:r>
      <w:proofErr w:type="spellEnd"/>
      <w:r w:rsidRPr="00F5712B">
        <w:rPr>
          <w:rFonts w:ascii="Arial" w:hAnsi="Arial"/>
          <w:bCs/>
          <w:szCs w:val="16"/>
        </w:rPr>
        <w:t xml:space="preserve"> and font size should be 10</w:t>
      </w:r>
    </w:p>
    <w:p w14:paraId="33E8B203" w14:textId="77777777" w:rsidR="008F7C41" w:rsidRPr="00F5712B" w:rsidRDefault="008F7C41" w:rsidP="008F7C41">
      <w:pPr>
        <w:pStyle w:val="ListParagraph"/>
        <w:spacing w:after="160" w:line="276" w:lineRule="auto"/>
        <w:rPr>
          <w:rFonts w:ascii="Arial" w:hAnsi="Arial"/>
          <w:bCs/>
          <w:szCs w:val="16"/>
        </w:rPr>
      </w:pPr>
    </w:p>
    <w:p w14:paraId="3F76915D" w14:textId="77777777" w:rsidR="004C6180" w:rsidRDefault="00F5712B" w:rsidP="004C6180">
      <w:pPr>
        <w:pStyle w:val="ListParagraph"/>
        <w:spacing w:after="160" w:line="360" w:lineRule="auto"/>
        <w:rPr>
          <w:rFonts w:ascii="Arial" w:hAnsi="Arial"/>
          <w:b/>
          <w:i/>
          <w:iCs/>
          <w:color w:val="4472C4" w:themeColor="accent1"/>
          <w:sz w:val="22"/>
          <w:szCs w:val="18"/>
        </w:rPr>
        <w:sectPr w:rsidR="004C6180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  <w:r w:rsidRPr="00F5712B">
        <w:rPr>
          <w:rFonts w:ascii="Arial" w:hAnsi="Arial"/>
          <w:b/>
          <w:i/>
          <w:iCs/>
          <w:color w:val="4472C4" w:themeColor="accent1"/>
          <w:sz w:val="22"/>
          <w:szCs w:val="18"/>
        </w:rPr>
        <w:t xml:space="preserve">Helping Material: Class Lecture, Video Lecture, </w:t>
      </w:r>
      <w:r w:rsidR="008F7C41" w:rsidRPr="00F5712B">
        <w:rPr>
          <w:rFonts w:ascii="Arial" w:hAnsi="Arial"/>
          <w:b/>
          <w:i/>
          <w:iCs/>
          <w:color w:val="4472C4" w:themeColor="accent1"/>
          <w:sz w:val="22"/>
          <w:szCs w:val="18"/>
        </w:rPr>
        <w:t xml:space="preserve">Use google search and book and </w:t>
      </w:r>
      <w:r w:rsidRPr="00F5712B">
        <w:rPr>
          <w:rFonts w:ascii="Arial" w:hAnsi="Arial"/>
          <w:b/>
          <w:i/>
          <w:iCs/>
          <w:color w:val="4472C4" w:themeColor="accent1"/>
          <w:sz w:val="22"/>
          <w:szCs w:val="18"/>
        </w:rPr>
        <w:t>slides for writing this Lab Report</w:t>
      </w:r>
    </w:p>
    <w:p w14:paraId="42B373C7" w14:textId="26A8D743" w:rsidR="004C6180" w:rsidRDefault="00BD1704" w:rsidP="004C6180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26D81D3F" wp14:editId="7B3C41FD">
            <wp:simplePos x="0" y="0"/>
            <wp:positionH relativeFrom="page">
              <wp:posOffset>1495425</wp:posOffset>
            </wp:positionH>
            <wp:positionV relativeFrom="page">
              <wp:posOffset>822960</wp:posOffset>
            </wp:positionV>
            <wp:extent cx="914400" cy="894395"/>
            <wp:effectExtent l="0" t="0" r="0" b="1270"/>
            <wp:wrapNone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180"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796D6EB5" w14:textId="6A0D98B9" w:rsidR="004C6180" w:rsidRDefault="004C6180" w:rsidP="004C6180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763D18A7" w14:textId="77777777" w:rsidR="004C6180" w:rsidRDefault="004C6180" w:rsidP="004C6180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20E7A519" w14:textId="77777777" w:rsidR="004C6180" w:rsidRDefault="004C6180" w:rsidP="004C618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CD571C9" wp14:editId="237B1645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80777" id="Line 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" strokeweight=".76197mm"/>
            </w:pict>
          </mc:Fallback>
        </mc:AlternateContent>
      </w:r>
    </w:p>
    <w:p w14:paraId="71B56F3E" w14:textId="77777777" w:rsidR="004C6180" w:rsidRDefault="004C6180" w:rsidP="004C618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79A272" w14:textId="77777777" w:rsidR="004C6180" w:rsidRDefault="004C6180" w:rsidP="004C618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59D23E" w14:textId="77777777" w:rsidR="004C6180" w:rsidRDefault="004C6180" w:rsidP="004C6180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09E384C5" w14:textId="77777777" w:rsidR="004C6180" w:rsidRDefault="004C6180" w:rsidP="004C6180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 (ME-104L)</w:t>
      </w:r>
    </w:p>
    <w:p w14:paraId="786930C9" w14:textId="77777777" w:rsidR="004C6180" w:rsidRDefault="004C6180" w:rsidP="004C6180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76818A33" w14:textId="77777777" w:rsidR="004C6180" w:rsidRDefault="004C6180" w:rsidP="004C6180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29FB80B" w14:textId="77777777" w:rsidR="004C6180" w:rsidRDefault="004C6180" w:rsidP="004C6180">
      <w:pPr>
        <w:pStyle w:val="ListParagraph"/>
        <w:spacing w:after="160" w:line="276" w:lineRule="auto"/>
        <w:ind w:left="756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</w:t>
      </w:r>
      <w:r>
        <w:rPr>
          <w:rFonts w:ascii="Arial" w:hAnsi="Arial"/>
          <w:bCs/>
          <w:szCs w:val="16"/>
        </w:rPr>
        <w:t xml:space="preserve">: </w:t>
      </w:r>
      <w:r w:rsidRPr="00D647D9">
        <w:rPr>
          <w:rFonts w:ascii="Arial" w:hAnsi="Arial"/>
          <w:bCs/>
          <w:szCs w:val="16"/>
        </w:rPr>
        <w:t>07/07/2020</w:t>
      </w:r>
      <w:r>
        <w:rPr>
          <w:rFonts w:ascii="Arial" w:hAnsi="Arial"/>
          <w:bCs/>
          <w:szCs w:val="16"/>
        </w:rPr>
        <w:t xml:space="preserve"> </w:t>
      </w:r>
    </w:p>
    <w:p w14:paraId="24645F08" w14:textId="77777777" w:rsidR="004C6180" w:rsidRPr="00D647D9" w:rsidRDefault="004C6180" w:rsidP="004C6180">
      <w:pPr>
        <w:pStyle w:val="ListParagraph"/>
        <w:spacing w:after="160" w:line="276" w:lineRule="auto"/>
        <w:ind w:left="6840"/>
        <w:rPr>
          <w:rFonts w:ascii="Arial" w:hAnsi="Arial"/>
          <w:bCs/>
          <w:szCs w:val="16"/>
        </w:rPr>
      </w:pPr>
      <w:r>
        <w:rPr>
          <w:rFonts w:ascii="Arial" w:hAnsi="Arial"/>
          <w:bCs/>
          <w:szCs w:val="16"/>
        </w:rPr>
        <w:t>(Update the date accordingly)</w:t>
      </w:r>
    </w:p>
    <w:p w14:paraId="399E7200" w14:textId="0625E869" w:rsidR="004C6180" w:rsidRPr="00F5712B" w:rsidRDefault="004C6180" w:rsidP="004C6180">
      <w:pPr>
        <w:spacing w:after="160" w:line="276" w:lineRule="auto"/>
        <w:rPr>
          <w:rFonts w:ascii="Arial" w:hAnsi="Arial"/>
          <w:b/>
          <w:sz w:val="24"/>
        </w:rPr>
      </w:pPr>
      <w:r w:rsidRPr="00F5712B">
        <w:rPr>
          <w:rFonts w:ascii="Arial" w:hAnsi="Arial"/>
          <w:b/>
          <w:sz w:val="24"/>
        </w:rPr>
        <w:t>Lab Report # 1</w:t>
      </w:r>
      <w:r>
        <w:rPr>
          <w:rFonts w:ascii="Arial" w:hAnsi="Arial"/>
          <w:b/>
          <w:sz w:val="24"/>
        </w:rPr>
        <w:t>3</w:t>
      </w:r>
    </w:p>
    <w:p w14:paraId="0E883767" w14:textId="77777777" w:rsidR="004C6180" w:rsidRDefault="004C6180" w:rsidP="004C6180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1AC2363F" w14:textId="09F35F17" w:rsidR="004C6180" w:rsidRPr="008E3CDE" w:rsidRDefault="004C6180" w:rsidP="004C6180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>
        <w:rPr>
          <w:rFonts w:ascii="Palatino Linotype" w:hAnsi="Palatino Linotype"/>
          <w:b/>
          <w:sz w:val="28"/>
          <w:szCs w:val="22"/>
        </w:rPr>
        <w:t>Introduction to Layers in AutoCAD</w:t>
      </w:r>
    </w:p>
    <w:p w14:paraId="27A7E1D6" w14:textId="77777777" w:rsidR="004C6180" w:rsidRDefault="004C6180" w:rsidP="004C6180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</w:p>
    <w:p w14:paraId="6E8F8523" w14:textId="77777777" w:rsidR="004C6180" w:rsidRPr="00F5712B" w:rsidRDefault="004C6180" w:rsidP="004C6180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  <w:r w:rsidRPr="00F5712B">
        <w:rPr>
          <w:rFonts w:ascii="Arial" w:hAnsi="Arial"/>
          <w:bCs/>
          <w:color w:val="000000" w:themeColor="text1"/>
          <w:sz w:val="28"/>
          <w:szCs w:val="22"/>
          <w:u w:val="single"/>
        </w:rPr>
        <w:t>Discuss the following in this Lab report</w:t>
      </w:r>
    </w:p>
    <w:p w14:paraId="12F38AFA" w14:textId="77777777" w:rsidR="004C6180" w:rsidRPr="008E3CDE" w:rsidRDefault="004C6180" w:rsidP="004C6180">
      <w:pPr>
        <w:pStyle w:val="ListParagraph"/>
        <w:numPr>
          <w:ilvl w:val="0"/>
          <w:numId w:val="30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Learning objectives: </w:t>
      </w:r>
    </w:p>
    <w:p w14:paraId="242744A8" w14:textId="5C646EC0" w:rsidR="004C6180" w:rsidRPr="008E3CDE" w:rsidRDefault="004C6180" w:rsidP="004C6180">
      <w:pPr>
        <w:pStyle w:val="ListParagraph"/>
        <w:numPr>
          <w:ilvl w:val="0"/>
          <w:numId w:val="30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Discuss </w:t>
      </w:r>
      <w:r>
        <w:rPr>
          <w:rFonts w:ascii="Arial" w:hAnsi="Arial"/>
          <w:bCs/>
          <w:color w:val="4472C4" w:themeColor="accent1"/>
          <w:sz w:val="28"/>
          <w:szCs w:val="22"/>
        </w:rPr>
        <w:t xml:space="preserve">Layers and layers properties manager </w:t>
      </w:r>
      <w:r w:rsidRPr="008E3CDE">
        <w:rPr>
          <w:rFonts w:ascii="Arial" w:hAnsi="Arial"/>
          <w:bCs/>
          <w:color w:val="4472C4" w:themeColor="accent1"/>
          <w:sz w:val="28"/>
          <w:szCs w:val="22"/>
        </w:rPr>
        <w:t>(with figures/images)</w:t>
      </w:r>
    </w:p>
    <w:p w14:paraId="11819E7A" w14:textId="78356415" w:rsidR="004C6180" w:rsidRPr="008E3CDE" w:rsidRDefault="004C6180" w:rsidP="004C6180">
      <w:pPr>
        <w:pStyle w:val="ListParagraph"/>
        <w:numPr>
          <w:ilvl w:val="0"/>
          <w:numId w:val="30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>Layers settings</w:t>
      </w: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 (with figures/images)</w:t>
      </w:r>
    </w:p>
    <w:p w14:paraId="1F865D1C" w14:textId="27D87FD3" w:rsidR="004C6180" w:rsidRPr="008E3CDE" w:rsidRDefault="004C6180" w:rsidP="004C6180">
      <w:pPr>
        <w:pStyle w:val="ListParagraph"/>
        <w:numPr>
          <w:ilvl w:val="0"/>
          <w:numId w:val="30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 xml:space="preserve">Attach snapshot / image of the layers created and practiced by you </w:t>
      </w:r>
    </w:p>
    <w:p w14:paraId="4ADEABEA" w14:textId="77777777" w:rsidR="004C6180" w:rsidRPr="008E3CDE" w:rsidRDefault="004C6180" w:rsidP="004C6180">
      <w:pPr>
        <w:spacing w:after="160" w:line="360" w:lineRule="auto"/>
        <w:rPr>
          <w:rFonts w:ascii="Arial" w:hAnsi="Arial"/>
          <w:b/>
          <w:color w:val="FF0000"/>
          <w:sz w:val="22"/>
          <w:szCs w:val="18"/>
        </w:rPr>
      </w:pPr>
      <w:r w:rsidRPr="008E3CDE">
        <w:rPr>
          <w:rFonts w:ascii="Arial" w:hAnsi="Arial"/>
          <w:b/>
          <w:color w:val="FF0000"/>
          <w:sz w:val="22"/>
          <w:szCs w:val="18"/>
        </w:rPr>
        <w:t>Instruction for Lab Report</w:t>
      </w:r>
    </w:p>
    <w:p w14:paraId="5B75FD7C" w14:textId="77777777" w:rsidR="004C6180" w:rsidRPr="00F5712B" w:rsidRDefault="004C6180" w:rsidP="004C6180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It is important to Mention figures/images (if required)</w:t>
      </w:r>
    </w:p>
    <w:p w14:paraId="588A5C4E" w14:textId="77777777" w:rsidR="004C6180" w:rsidRPr="00F5712B" w:rsidRDefault="004C6180" w:rsidP="004C6180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The heading should be bold (font style: </w:t>
      </w:r>
      <w:proofErr w:type="gramStart"/>
      <w:r w:rsidRPr="00F5712B">
        <w:rPr>
          <w:rFonts w:ascii="Arial" w:hAnsi="Arial"/>
          <w:bCs/>
          <w:szCs w:val="16"/>
        </w:rPr>
        <w:t>Arial  –</w:t>
      </w:r>
      <w:proofErr w:type="gramEnd"/>
      <w:r w:rsidRPr="00F5712B">
        <w:rPr>
          <w:rFonts w:ascii="Arial" w:hAnsi="Arial"/>
          <w:bCs/>
          <w:szCs w:val="16"/>
        </w:rPr>
        <w:t xml:space="preserve"> font size: 10)</w:t>
      </w:r>
    </w:p>
    <w:p w14:paraId="4F040982" w14:textId="77777777" w:rsidR="004C6180" w:rsidRPr="00F5712B" w:rsidRDefault="004C6180" w:rsidP="004C6180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Don’t underline the heading</w:t>
      </w:r>
      <w:r>
        <w:rPr>
          <w:rFonts w:ascii="Arial" w:hAnsi="Arial"/>
          <w:bCs/>
          <w:szCs w:val="16"/>
        </w:rPr>
        <w:t>s</w:t>
      </w:r>
    </w:p>
    <w:p w14:paraId="68ED8CA7" w14:textId="77777777" w:rsidR="004C6180" w:rsidRPr="00F5712B" w:rsidRDefault="004C6180" w:rsidP="004C6180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Use Time New Roman style for description, </w:t>
      </w:r>
      <w:proofErr w:type="spellStart"/>
      <w:r w:rsidRPr="00F5712B">
        <w:rPr>
          <w:rFonts w:ascii="Arial" w:hAnsi="Arial"/>
          <w:bCs/>
          <w:szCs w:val="16"/>
        </w:rPr>
        <w:t>unbold</w:t>
      </w:r>
      <w:proofErr w:type="spellEnd"/>
      <w:r w:rsidRPr="00F5712B">
        <w:rPr>
          <w:rFonts w:ascii="Arial" w:hAnsi="Arial"/>
          <w:bCs/>
          <w:szCs w:val="16"/>
        </w:rPr>
        <w:t xml:space="preserve"> and font size should be 10</w:t>
      </w:r>
    </w:p>
    <w:p w14:paraId="7C39C6FE" w14:textId="77777777" w:rsidR="004C6180" w:rsidRPr="00F5712B" w:rsidRDefault="004C6180" w:rsidP="004C6180">
      <w:pPr>
        <w:pStyle w:val="ListParagraph"/>
        <w:spacing w:after="160" w:line="276" w:lineRule="auto"/>
        <w:rPr>
          <w:rFonts w:ascii="Arial" w:hAnsi="Arial"/>
          <w:bCs/>
          <w:szCs w:val="16"/>
        </w:rPr>
      </w:pPr>
    </w:p>
    <w:p w14:paraId="4F9406CB" w14:textId="77777777" w:rsidR="004C6180" w:rsidRPr="004C6180" w:rsidRDefault="004C6180" w:rsidP="004C6180">
      <w:pPr>
        <w:pStyle w:val="ListParagraph"/>
        <w:spacing w:after="160" w:line="360" w:lineRule="auto"/>
        <w:rPr>
          <w:rFonts w:ascii="Arial" w:hAnsi="Arial"/>
          <w:b/>
          <w:i/>
          <w:iCs/>
          <w:color w:val="4472C4" w:themeColor="accent1"/>
          <w:sz w:val="22"/>
          <w:szCs w:val="18"/>
        </w:rPr>
      </w:pPr>
      <w:r w:rsidRPr="00F5712B">
        <w:rPr>
          <w:rFonts w:ascii="Arial" w:hAnsi="Arial"/>
          <w:b/>
          <w:i/>
          <w:iCs/>
          <w:color w:val="4472C4" w:themeColor="accent1"/>
          <w:sz w:val="22"/>
          <w:szCs w:val="18"/>
        </w:rPr>
        <w:t>Helping Material: Class Lecture, Video Lecture, Use google search and book and slides for writing this Lab Report</w:t>
      </w:r>
    </w:p>
    <w:p w14:paraId="4E3C6B4F" w14:textId="77777777" w:rsidR="001643EA" w:rsidRDefault="001643EA" w:rsidP="004C6180">
      <w:pPr>
        <w:pStyle w:val="ListParagraph"/>
        <w:spacing w:after="160" w:line="360" w:lineRule="auto"/>
        <w:rPr>
          <w:rFonts w:ascii="Arial" w:hAnsi="Arial"/>
          <w:b/>
          <w:i/>
          <w:iCs/>
          <w:color w:val="4472C4" w:themeColor="accent1"/>
          <w:sz w:val="22"/>
          <w:szCs w:val="18"/>
        </w:rPr>
        <w:sectPr w:rsidR="001643EA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</w:p>
    <w:p w14:paraId="7EED9CDF" w14:textId="6412ACEF" w:rsidR="001643EA" w:rsidRDefault="00BD1704" w:rsidP="001643EA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3F0D4179" wp14:editId="7A305BFC">
            <wp:simplePos x="0" y="0"/>
            <wp:positionH relativeFrom="page">
              <wp:posOffset>1419225</wp:posOffset>
            </wp:positionH>
            <wp:positionV relativeFrom="page">
              <wp:posOffset>794385</wp:posOffset>
            </wp:positionV>
            <wp:extent cx="914400" cy="894395"/>
            <wp:effectExtent l="0" t="0" r="0" b="1270"/>
            <wp:wrapNone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EA"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7CA81BC8" w14:textId="36EAAD9A" w:rsidR="001643EA" w:rsidRDefault="001643EA" w:rsidP="001643EA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583EC2C3" w14:textId="77777777" w:rsidR="001643EA" w:rsidRDefault="001643EA" w:rsidP="001643EA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7AC29D76" w14:textId="77777777" w:rsidR="001643EA" w:rsidRDefault="001643EA" w:rsidP="001643E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DE48AEB" wp14:editId="73B2408B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2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E71AC" id="Line 3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DXk4zcwQEAAGs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171FA3EB" w14:textId="77777777" w:rsidR="001643EA" w:rsidRDefault="001643EA" w:rsidP="001643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E01F27" w14:textId="77777777" w:rsidR="001643EA" w:rsidRDefault="001643EA" w:rsidP="001643E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17D829" w14:textId="77777777" w:rsidR="001643EA" w:rsidRDefault="001643EA" w:rsidP="001643EA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05CC7131" w14:textId="77777777" w:rsidR="001643EA" w:rsidRDefault="001643EA" w:rsidP="001643EA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 (ME-104L)</w:t>
      </w:r>
    </w:p>
    <w:p w14:paraId="0F1F258B" w14:textId="77777777" w:rsidR="001643EA" w:rsidRDefault="001643EA" w:rsidP="001643EA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38EFF693" w14:textId="77777777" w:rsidR="001643EA" w:rsidRDefault="001643EA" w:rsidP="001643EA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8D33E44" w14:textId="77777777" w:rsidR="001643EA" w:rsidRDefault="001643EA" w:rsidP="001643EA">
      <w:pPr>
        <w:pStyle w:val="ListParagraph"/>
        <w:spacing w:after="160" w:line="276" w:lineRule="auto"/>
        <w:ind w:left="756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</w:t>
      </w:r>
      <w:r>
        <w:rPr>
          <w:rFonts w:ascii="Arial" w:hAnsi="Arial"/>
          <w:bCs/>
          <w:szCs w:val="16"/>
        </w:rPr>
        <w:t xml:space="preserve">: </w:t>
      </w:r>
      <w:r w:rsidRPr="00D647D9">
        <w:rPr>
          <w:rFonts w:ascii="Arial" w:hAnsi="Arial"/>
          <w:bCs/>
          <w:szCs w:val="16"/>
        </w:rPr>
        <w:t>07/07/2020</w:t>
      </w:r>
      <w:r>
        <w:rPr>
          <w:rFonts w:ascii="Arial" w:hAnsi="Arial"/>
          <w:bCs/>
          <w:szCs w:val="16"/>
        </w:rPr>
        <w:t xml:space="preserve"> </w:t>
      </w:r>
    </w:p>
    <w:p w14:paraId="0B08A0E1" w14:textId="77777777" w:rsidR="001643EA" w:rsidRPr="00D647D9" w:rsidRDefault="001643EA" w:rsidP="001643EA">
      <w:pPr>
        <w:pStyle w:val="ListParagraph"/>
        <w:spacing w:after="160" w:line="276" w:lineRule="auto"/>
        <w:ind w:left="6840"/>
        <w:rPr>
          <w:rFonts w:ascii="Arial" w:hAnsi="Arial"/>
          <w:bCs/>
          <w:szCs w:val="16"/>
        </w:rPr>
      </w:pPr>
      <w:r>
        <w:rPr>
          <w:rFonts w:ascii="Arial" w:hAnsi="Arial"/>
          <w:bCs/>
          <w:szCs w:val="16"/>
        </w:rPr>
        <w:t>(Update the date accordingly)</w:t>
      </w:r>
    </w:p>
    <w:p w14:paraId="651099F9" w14:textId="2CD020C2" w:rsidR="001643EA" w:rsidRPr="00F5712B" w:rsidRDefault="001643EA" w:rsidP="001643EA">
      <w:pPr>
        <w:spacing w:after="160" w:line="276" w:lineRule="auto"/>
        <w:rPr>
          <w:rFonts w:ascii="Arial" w:hAnsi="Arial"/>
          <w:b/>
          <w:sz w:val="24"/>
        </w:rPr>
      </w:pPr>
      <w:r w:rsidRPr="00F5712B">
        <w:rPr>
          <w:rFonts w:ascii="Arial" w:hAnsi="Arial"/>
          <w:b/>
          <w:sz w:val="24"/>
        </w:rPr>
        <w:t>Lab Report # 1</w:t>
      </w:r>
      <w:r>
        <w:rPr>
          <w:rFonts w:ascii="Arial" w:hAnsi="Arial"/>
          <w:b/>
          <w:sz w:val="24"/>
        </w:rPr>
        <w:t>4</w:t>
      </w:r>
    </w:p>
    <w:p w14:paraId="48EFD52D" w14:textId="77777777" w:rsidR="001643EA" w:rsidRDefault="001643EA" w:rsidP="001643EA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33D1F285" w14:textId="15647744" w:rsidR="001643EA" w:rsidRPr="008E3CDE" w:rsidRDefault="001643EA" w:rsidP="001643EA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>
        <w:rPr>
          <w:rFonts w:ascii="Palatino Linotype" w:hAnsi="Palatino Linotype"/>
          <w:b/>
          <w:sz w:val="28"/>
          <w:szCs w:val="22"/>
        </w:rPr>
        <w:t>Introduction to 3D modeling, Primitive solids and general solid drafting (AutoCAD V. 2020)</w:t>
      </w:r>
    </w:p>
    <w:p w14:paraId="1851A39F" w14:textId="77777777" w:rsidR="001643EA" w:rsidRDefault="001643EA" w:rsidP="001643EA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</w:p>
    <w:p w14:paraId="0EFED34C" w14:textId="77777777" w:rsidR="001643EA" w:rsidRPr="00F5712B" w:rsidRDefault="001643EA" w:rsidP="001643EA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  <w:r w:rsidRPr="00F5712B">
        <w:rPr>
          <w:rFonts w:ascii="Arial" w:hAnsi="Arial"/>
          <w:bCs/>
          <w:color w:val="000000" w:themeColor="text1"/>
          <w:sz w:val="28"/>
          <w:szCs w:val="22"/>
          <w:u w:val="single"/>
        </w:rPr>
        <w:t>Discuss the following in this Lab report</w:t>
      </w:r>
    </w:p>
    <w:p w14:paraId="60FCB77D" w14:textId="625D0EA7" w:rsidR="001643EA" w:rsidRPr="008E3CDE" w:rsidRDefault="001643EA" w:rsidP="001643EA">
      <w:pPr>
        <w:pStyle w:val="ListParagraph"/>
        <w:numPr>
          <w:ilvl w:val="0"/>
          <w:numId w:val="31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Learning objectives:</w:t>
      </w:r>
      <w:r>
        <w:rPr>
          <w:rFonts w:ascii="Arial" w:hAnsi="Arial"/>
          <w:bCs/>
          <w:color w:val="4472C4" w:themeColor="accent1"/>
          <w:sz w:val="28"/>
          <w:szCs w:val="22"/>
        </w:rPr>
        <w:t xml:space="preserve"> (Write by yourself)</w:t>
      </w: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 </w:t>
      </w:r>
    </w:p>
    <w:p w14:paraId="5A182F0B" w14:textId="6A800326" w:rsidR="001643EA" w:rsidRPr="008E3CDE" w:rsidRDefault="001643EA" w:rsidP="001643EA">
      <w:pPr>
        <w:pStyle w:val="ListParagraph"/>
        <w:numPr>
          <w:ilvl w:val="0"/>
          <w:numId w:val="31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>What is geometric modeling and its types i.e. wireframe</w:t>
      </w:r>
      <w:r w:rsidR="00186455">
        <w:rPr>
          <w:rFonts w:ascii="Arial" w:hAnsi="Arial"/>
          <w:bCs/>
          <w:color w:val="4472C4" w:themeColor="accent1"/>
          <w:sz w:val="28"/>
          <w:szCs w:val="22"/>
        </w:rPr>
        <w:t xml:space="preserve"> etc.</w:t>
      </w:r>
    </w:p>
    <w:p w14:paraId="6CD1A3C4" w14:textId="5B9CC18E" w:rsidR="001643EA" w:rsidRDefault="00186455" w:rsidP="001643EA">
      <w:pPr>
        <w:pStyle w:val="ListParagraph"/>
        <w:numPr>
          <w:ilvl w:val="0"/>
          <w:numId w:val="31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>Discuss views (Isometric view, orthographic view, oblique view etc.)</w:t>
      </w:r>
    </w:p>
    <w:p w14:paraId="27BA57FA" w14:textId="4D5FCD56" w:rsidR="00186455" w:rsidRPr="00186455" w:rsidRDefault="00186455" w:rsidP="001643EA">
      <w:pPr>
        <w:pStyle w:val="ListParagraph"/>
        <w:numPr>
          <w:ilvl w:val="0"/>
          <w:numId w:val="31"/>
        </w:numPr>
        <w:spacing w:after="160" w:line="360" w:lineRule="auto"/>
        <w:rPr>
          <w:rFonts w:ascii="Arial" w:hAnsi="Arial"/>
          <w:b/>
          <w:color w:val="4472C4" w:themeColor="accent1"/>
          <w:sz w:val="28"/>
          <w:szCs w:val="22"/>
        </w:rPr>
      </w:pPr>
      <w:r w:rsidRPr="00186455">
        <w:rPr>
          <w:rFonts w:ascii="Arial" w:hAnsi="Arial"/>
          <w:b/>
          <w:color w:val="4472C4" w:themeColor="accent1"/>
          <w:sz w:val="28"/>
          <w:szCs w:val="22"/>
        </w:rPr>
        <w:t>Discuss 1</w:t>
      </w:r>
      <w:r w:rsidRPr="00186455">
        <w:rPr>
          <w:rFonts w:ascii="Arial" w:hAnsi="Arial"/>
          <w:b/>
          <w:color w:val="4472C4" w:themeColor="accent1"/>
          <w:sz w:val="28"/>
          <w:szCs w:val="22"/>
          <w:vertAlign w:val="superscript"/>
        </w:rPr>
        <w:t>st</w:t>
      </w:r>
      <w:r w:rsidRPr="00186455">
        <w:rPr>
          <w:rFonts w:ascii="Arial" w:hAnsi="Arial"/>
          <w:b/>
          <w:color w:val="4472C4" w:themeColor="accent1"/>
          <w:sz w:val="28"/>
          <w:szCs w:val="22"/>
        </w:rPr>
        <w:t xml:space="preserve"> angle of Projection vs 3</w:t>
      </w:r>
      <w:r w:rsidRPr="00186455">
        <w:rPr>
          <w:rFonts w:ascii="Arial" w:hAnsi="Arial"/>
          <w:b/>
          <w:color w:val="4472C4" w:themeColor="accent1"/>
          <w:sz w:val="28"/>
          <w:szCs w:val="22"/>
          <w:vertAlign w:val="superscript"/>
        </w:rPr>
        <w:t>rd</w:t>
      </w:r>
      <w:r w:rsidRPr="00186455">
        <w:rPr>
          <w:rFonts w:ascii="Arial" w:hAnsi="Arial"/>
          <w:b/>
          <w:color w:val="4472C4" w:themeColor="accent1"/>
          <w:sz w:val="28"/>
          <w:szCs w:val="22"/>
        </w:rPr>
        <w:t xml:space="preserve"> angle of projection</w:t>
      </w:r>
    </w:p>
    <w:p w14:paraId="41849030" w14:textId="004E58AD" w:rsidR="001643EA" w:rsidRDefault="00186455" w:rsidP="001643EA">
      <w:pPr>
        <w:pStyle w:val="ListParagraph"/>
        <w:numPr>
          <w:ilvl w:val="0"/>
          <w:numId w:val="31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>Discuss Primitive solid with figures (Box, Cylinder, Sphere, Cone and pyramid, Polysolids etc.)</w:t>
      </w:r>
    </w:p>
    <w:p w14:paraId="28BD179B" w14:textId="1C958FF4" w:rsidR="001643EA" w:rsidRPr="008E3CDE" w:rsidRDefault="001643EA" w:rsidP="001643EA">
      <w:pPr>
        <w:pStyle w:val="ListParagraph"/>
        <w:numPr>
          <w:ilvl w:val="0"/>
          <w:numId w:val="31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What is </w:t>
      </w:r>
      <w:r w:rsidR="00186455">
        <w:rPr>
          <w:rFonts w:ascii="Arial" w:hAnsi="Arial"/>
          <w:bCs/>
          <w:color w:val="4472C4" w:themeColor="accent1"/>
          <w:sz w:val="28"/>
          <w:szCs w:val="22"/>
        </w:rPr>
        <w:t xml:space="preserve">Extrude command, Press-pull </w:t>
      </w:r>
      <w:proofErr w:type="spellStart"/>
      <w:r w:rsidR="00186455">
        <w:rPr>
          <w:rFonts w:ascii="Arial" w:hAnsi="Arial"/>
          <w:bCs/>
          <w:color w:val="4472C4" w:themeColor="accent1"/>
          <w:sz w:val="28"/>
          <w:szCs w:val="22"/>
        </w:rPr>
        <w:t>commad</w:t>
      </w:r>
      <w:proofErr w:type="spellEnd"/>
      <w:r w:rsidR="00186455">
        <w:rPr>
          <w:rFonts w:ascii="Arial" w:hAnsi="Arial"/>
          <w:bCs/>
          <w:color w:val="4472C4" w:themeColor="accent1"/>
          <w:sz w:val="28"/>
          <w:szCs w:val="22"/>
        </w:rPr>
        <w:t xml:space="preserve">, sweep, loft, revolve </w:t>
      </w:r>
      <w:proofErr w:type="spellStart"/>
      <w:r w:rsidR="00186455">
        <w:rPr>
          <w:rFonts w:ascii="Arial" w:hAnsi="Arial"/>
          <w:bCs/>
          <w:color w:val="4472C4" w:themeColor="accent1"/>
          <w:sz w:val="28"/>
          <w:szCs w:val="22"/>
        </w:rPr>
        <w:t>commad</w:t>
      </w:r>
      <w:proofErr w:type="spellEnd"/>
      <w:r w:rsidR="00186455">
        <w:rPr>
          <w:rFonts w:ascii="Arial" w:hAnsi="Arial"/>
          <w:bCs/>
          <w:color w:val="4472C4" w:themeColor="accent1"/>
          <w:sz w:val="28"/>
          <w:szCs w:val="22"/>
        </w:rPr>
        <w:t>.</w:t>
      </w:r>
    </w:p>
    <w:p w14:paraId="10F11DFB" w14:textId="77777777" w:rsidR="001643EA" w:rsidRPr="008E3CDE" w:rsidRDefault="001643EA" w:rsidP="001643EA">
      <w:pPr>
        <w:spacing w:after="160" w:line="360" w:lineRule="auto"/>
        <w:rPr>
          <w:rFonts w:ascii="Arial" w:hAnsi="Arial"/>
          <w:b/>
          <w:color w:val="FF0000"/>
          <w:sz w:val="22"/>
          <w:szCs w:val="18"/>
        </w:rPr>
      </w:pPr>
      <w:r w:rsidRPr="008E3CDE">
        <w:rPr>
          <w:rFonts w:ascii="Arial" w:hAnsi="Arial"/>
          <w:b/>
          <w:color w:val="FF0000"/>
          <w:sz w:val="22"/>
          <w:szCs w:val="18"/>
        </w:rPr>
        <w:t>Instruction for Lab Report</w:t>
      </w:r>
    </w:p>
    <w:p w14:paraId="0D17E20E" w14:textId="77777777" w:rsidR="001643EA" w:rsidRPr="00F5712B" w:rsidRDefault="001643EA" w:rsidP="001643EA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It is important to Mention figures/images (if required)</w:t>
      </w:r>
    </w:p>
    <w:p w14:paraId="6847EB94" w14:textId="77777777" w:rsidR="001643EA" w:rsidRPr="00F5712B" w:rsidRDefault="001643EA" w:rsidP="001643EA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The heading should be bold (font style: </w:t>
      </w:r>
      <w:proofErr w:type="gramStart"/>
      <w:r w:rsidRPr="00F5712B">
        <w:rPr>
          <w:rFonts w:ascii="Arial" w:hAnsi="Arial"/>
          <w:bCs/>
          <w:szCs w:val="16"/>
        </w:rPr>
        <w:t>Arial  –</w:t>
      </w:r>
      <w:proofErr w:type="gramEnd"/>
      <w:r w:rsidRPr="00F5712B">
        <w:rPr>
          <w:rFonts w:ascii="Arial" w:hAnsi="Arial"/>
          <w:bCs/>
          <w:szCs w:val="16"/>
        </w:rPr>
        <w:t xml:space="preserve"> font size: 10)</w:t>
      </w:r>
    </w:p>
    <w:p w14:paraId="2A258B52" w14:textId="77777777" w:rsidR="001643EA" w:rsidRPr="00F5712B" w:rsidRDefault="001643EA" w:rsidP="001643EA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Don’t underline the heading</w:t>
      </w:r>
      <w:r>
        <w:rPr>
          <w:rFonts w:ascii="Arial" w:hAnsi="Arial"/>
          <w:bCs/>
          <w:szCs w:val="16"/>
        </w:rPr>
        <w:t>s</w:t>
      </w:r>
    </w:p>
    <w:p w14:paraId="7D5E9A9B" w14:textId="77777777" w:rsidR="001643EA" w:rsidRPr="00F5712B" w:rsidRDefault="001643EA" w:rsidP="001643EA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Use Time New Roman style for description, </w:t>
      </w:r>
      <w:proofErr w:type="spellStart"/>
      <w:r w:rsidRPr="00F5712B">
        <w:rPr>
          <w:rFonts w:ascii="Arial" w:hAnsi="Arial"/>
          <w:bCs/>
          <w:szCs w:val="16"/>
        </w:rPr>
        <w:t>unbold</w:t>
      </w:r>
      <w:proofErr w:type="spellEnd"/>
      <w:r w:rsidRPr="00F5712B">
        <w:rPr>
          <w:rFonts w:ascii="Arial" w:hAnsi="Arial"/>
          <w:bCs/>
          <w:szCs w:val="16"/>
        </w:rPr>
        <w:t xml:space="preserve"> and font size should be 10</w:t>
      </w:r>
    </w:p>
    <w:p w14:paraId="315E3A00" w14:textId="77777777" w:rsidR="001643EA" w:rsidRPr="00F5712B" w:rsidRDefault="001643EA" w:rsidP="001643EA">
      <w:pPr>
        <w:pStyle w:val="ListParagraph"/>
        <w:spacing w:after="160" w:line="276" w:lineRule="auto"/>
        <w:rPr>
          <w:rFonts w:ascii="Arial" w:hAnsi="Arial"/>
          <w:bCs/>
          <w:szCs w:val="16"/>
        </w:rPr>
      </w:pPr>
    </w:p>
    <w:p w14:paraId="2678D09F" w14:textId="77777777" w:rsidR="004414C5" w:rsidRDefault="001643EA" w:rsidP="001643EA">
      <w:pPr>
        <w:pStyle w:val="ListParagraph"/>
        <w:spacing w:after="160" w:line="360" w:lineRule="auto"/>
        <w:rPr>
          <w:rFonts w:ascii="Arial" w:hAnsi="Arial"/>
          <w:b/>
          <w:i/>
          <w:iCs/>
          <w:color w:val="4472C4" w:themeColor="accent1"/>
          <w:sz w:val="22"/>
          <w:szCs w:val="18"/>
        </w:rPr>
        <w:sectPr w:rsidR="004414C5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  <w:r w:rsidRPr="00F5712B">
        <w:rPr>
          <w:rFonts w:ascii="Arial" w:hAnsi="Arial"/>
          <w:b/>
          <w:i/>
          <w:iCs/>
          <w:color w:val="4472C4" w:themeColor="accent1"/>
          <w:sz w:val="22"/>
          <w:szCs w:val="18"/>
        </w:rPr>
        <w:t>Helping Material: Class Lecture, Video Lecture, Use google search and book and slides for writing this Lab Report</w:t>
      </w:r>
    </w:p>
    <w:p w14:paraId="4A4B562E" w14:textId="108789CF" w:rsidR="004414C5" w:rsidRDefault="00BD1704" w:rsidP="004414C5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 wp14:anchorId="65675169" wp14:editId="1BCB029A">
            <wp:simplePos x="0" y="0"/>
            <wp:positionH relativeFrom="page">
              <wp:posOffset>1543050</wp:posOffset>
            </wp:positionH>
            <wp:positionV relativeFrom="page">
              <wp:posOffset>760095</wp:posOffset>
            </wp:positionV>
            <wp:extent cx="914400" cy="894395"/>
            <wp:effectExtent l="0" t="0" r="0" b="127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4C5"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4735F1AF" w14:textId="77777777" w:rsidR="004414C5" w:rsidRDefault="004414C5" w:rsidP="004414C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7B85B1A5" w14:textId="2CA95CE8" w:rsidR="004414C5" w:rsidRDefault="004414C5" w:rsidP="004414C5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52FCF66F" w14:textId="77777777" w:rsidR="004414C5" w:rsidRDefault="004414C5" w:rsidP="004414C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029944F" wp14:editId="362B8FBD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A6792" id="Line 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C4ou9BwQEAAGs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4D86E4F4" w14:textId="46504583" w:rsidR="004414C5" w:rsidRDefault="004414C5" w:rsidP="004414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0A3C4E" w14:textId="77777777" w:rsidR="004414C5" w:rsidRDefault="004414C5" w:rsidP="004414C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B86A1B" w14:textId="77777777" w:rsidR="004414C5" w:rsidRDefault="004414C5" w:rsidP="004414C5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57CB6B9E" w14:textId="77777777" w:rsidR="004414C5" w:rsidRDefault="004414C5" w:rsidP="004414C5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 (ME-104L)</w:t>
      </w:r>
    </w:p>
    <w:p w14:paraId="31EC7620" w14:textId="77777777" w:rsidR="004414C5" w:rsidRDefault="004414C5" w:rsidP="004414C5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577C686A" w14:textId="77777777" w:rsidR="004414C5" w:rsidRDefault="004414C5" w:rsidP="004414C5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ABE8C96" w14:textId="77777777" w:rsidR="004414C5" w:rsidRDefault="004414C5" w:rsidP="004414C5">
      <w:pPr>
        <w:pStyle w:val="ListParagraph"/>
        <w:spacing w:after="160" w:line="276" w:lineRule="auto"/>
        <w:ind w:left="756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</w:t>
      </w:r>
      <w:r>
        <w:rPr>
          <w:rFonts w:ascii="Arial" w:hAnsi="Arial"/>
          <w:bCs/>
          <w:szCs w:val="16"/>
        </w:rPr>
        <w:t xml:space="preserve">: </w:t>
      </w:r>
      <w:r w:rsidRPr="00D647D9">
        <w:rPr>
          <w:rFonts w:ascii="Arial" w:hAnsi="Arial"/>
          <w:bCs/>
          <w:szCs w:val="16"/>
        </w:rPr>
        <w:t>07/07/2020</w:t>
      </w:r>
      <w:r>
        <w:rPr>
          <w:rFonts w:ascii="Arial" w:hAnsi="Arial"/>
          <w:bCs/>
          <w:szCs w:val="16"/>
        </w:rPr>
        <w:t xml:space="preserve"> </w:t>
      </w:r>
    </w:p>
    <w:p w14:paraId="5B244DC7" w14:textId="77777777" w:rsidR="004414C5" w:rsidRPr="00D647D9" w:rsidRDefault="004414C5" w:rsidP="004414C5">
      <w:pPr>
        <w:pStyle w:val="ListParagraph"/>
        <w:spacing w:after="160" w:line="276" w:lineRule="auto"/>
        <w:ind w:left="6840"/>
        <w:rPr>
          <w:rFonts w:ascii="Arial" w:hAnsi="Arial"/>
          <w:bCs/>
          <w:szCs w:val="16"/>
        </w:rPr>
      </w:pPr>
      <w:r>
        <w:rPr>
          <w:rFonts w:ascii="Arial" w:hAnsi="Arial"/>
          <w:bCs/>
          <w:szCs w:val="16"/>
        </w:rPr>
        <w:t>(Update the date accordingly)</w:t>
      </w:r>
    </w:p>
    <w:p w14:paraId="1AC8ABBA" w14:textId="73DC63AE" w:rsidR="004414C5" w:rsidRPr="00F5712B" w:rsidRDefault="004414C5" w:rsidP="004414C5">
      <w:pPr>
        <w:spacing w:after="160" w:line="276" w:lineRule="auto"/>
        <w:rPr>
          <w:rFonts w:ascii="Arial" w:hAnsi="Arial"/>
          <w:b/>
          <w:sz w:val="24"/>
        </w:rPr>
      </w:pPr>
      <w:r w:rsidRPr="00F5712B">
        <w:rPr>
          <w:rFonts w:ascii="Arial" w:hAnsi="Arial"/>
          <w:b/>
          <w:sz w:val="24"/>
        </w:rPr>
        <w:t>Lab Report # 1</w:t>
      </w:r>
      <w:r w:rsidR="00AF7321">
        <w:rPr>
          <w:rFonts w:ascii="Arial" w:hAnsi="Arial"/>
          <w:b/>
          <w:sz w:val="24"/>
        </w:rPr>
        <w:t>5</w:t>
      </w:r>
    </w:p>
    <w:p w14:paraId="1F70CFA5" w14:textId="77777777" w:rsidR="004414C5" w:rsidRDefault="004414C5" w:rsidP="004414C5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45DAB4F3" w14:textId="3D80034E" w:rsidR="004414C5" w:rsidRPr="008E3CDE" w:rsidRDefault="004414C5" w:rsidP="004414C5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>
        <w:rPr>
          <w:rFonts w:ascii="Palatino Linotype" w:hAnsi="Palatino Linotype"/>
          <w:b/>
          <w:sz w:val="28"/>
          <w:szCs w:val="22"/>
        </w:rPr>
        <w:t>Introduction to 3D commands and 3D solid editing</w:t>
      </w:r>
    </w:p>
    <w:p w14:paraId="725C971B" w14:textId="77777777" w:rsidR="004414C5" w:rsidRDefault="004414C5" w:rsidP="004414C5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</w:p>
    <w:p w14:paraId="651DD5ED" w14:textId="77777777" w:rsidR="004414C5" w:rsidRPr="00F5712B" w:rsidRDefault="004414C5" w:rsidP="004414C5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  <w:r w:rsidRPr="00F5712B">
        <w:rPr>
          <w:rFonts w:ascii="Arial" w:hAnsi="Arial"/>
          <w:bCs/>
          <w:color w:val="000000" w:themeColor="text1"/>
          <w:sz w:val="28"/>
          <w:szCs w:val="22"/>
          <w:u w:val="single"/>
        </w:rPr>
        <w:t>Discuss the following in this Lab report</w:t>
      </w:r>
    </w:p>
    <w:p w14:paraId="44A4CD53" w14:textId="77777777" w:rsidR="004414C5" w:rsidRPr="008E3CDE" w:rsidRDefault="004414C5" w:rsidP="004414C5">
      <w:pPr>
        <w:pStyle w:val="ListParagraph"/>
        <w:numPr>
          <w:ilvl w:val="0"/>
          <w:numId w:val="32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Learning objectives:</w:t>
      </w:r>
      <w:r>
        <w:rPr>
          <w:rFonts w:ascii="Arial" w:hAnsi="Arial"/>
          <w:bCs/>
          <w:color w:val="4472C4" w:themeColor="accent1"/>
          <w:sz w:val="28"/>
          <w:szCs w:val="22"/>
        </w:rPr>
        <w:t xml:space="preserve"> (Write by yourself)</w:t>
      </w: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 </w:t>
      </w:r>
    </w:p>
    <w:p w14:paraId="0165B608" w14:textId="0769EEC2" w:rsidR="004414C5" w:rsidRDefault="004414C5" w:rsidP="004414C5">
      <w:pPr>
        <w:pStyle w:val="ListParagraph"/>
        <w:numPr>
          <w:ilvl w:val="0"/>
          <w:numId w:val="32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>Discuss 3D commands (Read last chapter for ND butt, 49</w:t>
      </w:r>
      <w:r w:rsidRPr="004414C5">
        <w:rPr>
          <w:rFonts w:ascii="Arial" w:hAnsi="Arial"/>
          <w:bCs/>
          <w:color w:val="4472C4" w:themeColor="accent1"/>
          <w:sz w:val="28"/>
          <w:szCs w:val="22"/>
          <w:vertAlign w:val="superscript"/>
        </w:rPr>
        <w:t>th</w:t>
      </w:r>
      <w:r>
        <w:rPr>
          <w:rFonts w:ascii="Arial" w:hAnsi="Arial"/>
          <w:bCs/>
          <w:color w:val="4472C4" w:themeColor="accent1"/>
          <w:sz w:val="28"/>
          <w:szCs w:val="22"/>
        </w:rPr>
        <w:t xml:space="preserve"> edition)</w:t>
      </w:r>
    </w:p>
    <w:p w14:paraId="05F9494B" w14:textId="3B311827" w:rsidR="004414C5" w:rsidRDefault="004414C5" w:rsidP="004414C5">
      <w:pPr>
        <w:pStyle w:val="ListParagraph"/>
        <w:numPr>
          <w:ilvl w:val="0"/>
          <w:numId w:val="32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 xml:space="preserve">Discuss 3D solid editing (Union, subtract, intersect, shell, slice, </w:t>
      </w:r>
      <w:proofErr w:type="spellStart"/>
      <w:r>
        <w:rPr>
          <w:rFonts w:ascii="Arial" w:hAnsi="Arial"/>
          <w:bCs/>
          <w:color w:val="4472C4" w:themeColor="accent1"/>
          <w:sz w:val="28"/>
          <w:szCs w:val="22"/>
        </w:rPr>
        <w:t>etc</w:t>
      </w:r>
      <w:proofErr w:type="spellEnd"/>
      <w:r>
        <w:rPr>
          <w:rFonts w:ascii="Arial" w:hAnsi="Arial"/>
          <w:bCs/>
          <w:color w:val="4472C4" w:themeColor="accent1"/>
          <w:sz w:val="28"/>
          <w:szCs w:val="22"/>
        </w:rPr>
        <w:t>)</w:t>
      </w:r>
    </w:p>
    <w:p w14:paraId="65785E04" w14:textId="279D49CD" w:rsidR="00AF7321" w:rsidRPr="004414C5" w:rsidRDefault="00AF7321" w:rsidP="004414C5">
      <w:pPr>
        <w:pStyle w:val="ListParagraph"/>
        <w:numPr>
          <w:ilvl w:val="0"/>
          <w:numId w:val="32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>Discuss visual styles, view controls and 3D orbit</w:t>
      </w:r>
      <w:r w:rsidR="007F6C20">
        <w:rPr>
          <w:rFonts w:ascii="Arial" w:hAnsi="Arial"/>
          <w:bCs/>
          <w:color w:val="4472C4" w:themeColor="accent1"/>
          <w:sz w:val="28"/>
          <w:szCs w:val="22"/>
        </w:rPr>
        <w:t>.</w:t>
      </w:r>
    </w:p>
    <w:p w14:paraId="6562149C" w14:textId="77777777" w:rsidR="004414C5" w:rsidRPr="008E3CDE" w:rsidRDefault="004414C5" w:rsidP="004414C5">
      <w:pPr>
        <w:spacing w:after="160" w:line="360" w:lineRule="auto"/>
        <w:rPr>
          <w:rFonts w:ascii="Arial" w:hAnsi="Arial"/>
          <w:b/>
          <w:color w:val="FF0000"/>
          <w:sz w:val="22"/>
          <w:szCs w:val="18"/>
        </w:rPr>
      </w:pPr>
      <w:r w:rsidRPr="008E3CDE">
        <w:rPr>
          <w:rFonts w:ascii="Arial" w:hAnsi="Arial"/>
          <w:b/>
          <w:color w:val="FF0000"/>
          <w:sz w:val="22"/>
          <w:szCs w:val="18"/>
        </w:rPr>
        <w:t>Instruction for Lab Report</w:t>
      </w:r>
    </w:p>
    <w:p w14:paraId="7EBD8780" w14:textId="77777777" w:rsidR="004414C5" w:rsidRPr="00F5712B" w:rsidRDefault="004414C5" w:rsidP="004414C5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It is important to Mention figures/images (if required)</w:t>
      </w:r>
    </w:p>
    <w:p w14:paraId="480429BE" w14:textId="77777777" w:rsidR="004414C5" w:rsidRPr="00F5712B" w:rsidRDefault="004414C5" w:rsidP="004414C5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The heading should be bold (font style: </w:t>
      </w:r>
      <w:proofErr w:type="gramStart"/>
      <w:r w:rsidRPr="00F5712B">
        <w:rPr>
          <w:rFonts w:ascii="Arial" w:hAnsi="Arial"/>
          <w:bCs/>
          <w:szCs w:val="16"/>
        </w:rPr>
        <w:t>Arial  –</w:t>
      </w:r>
      <w:proofErr w:type="gramEnd"/>
      <w:r w:rsidRPr="00F5712B">
        <w:rPr>
          <w:rFonts w:ascii="Arial" w:hAnsi="Arial"/>
          <w:bCs/>
          <w:szCs w:val="16"/>
        </w:rPr>
        <w:t xml:space="preserve"> font size: 10)</w:t>
      </w:r>
    </w:p>
    <w:p w14:paraId="62C23BC2" w14:textId="77777777" w:rsidR="004414C5" w:rsidRPr="00F5712B" w:rsidRDefault="004414C5" w:rsidP="004414C5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Don’t underline the heading</w:t>
      </w:r>
      <w:r>
        <w:rPr>
          <w:rFonts w:ascii="Arial" w:hAnsi="Arial"/>
          <w:bCs/>
          <w:szCs w:val="16"/>
        </w:rPr>
        <w:t>s</w:t>
      </w:r>
    </w:p>
    <w:p w14:paraId="507B643B" w14:textId="77777777" w:rsidR="004414C5" w:rsidRPr="00F5712B" w:rsidRDefault="004414C5" w:rsidP="004414C5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Use Time New Roman style for description, </w:t>
      </w:r>
      <w:proofErr w:type="spellStart"/>
      <w:r w:rsidRPr="00F5712B">
        <w:rPr>
          <w:rFonts w:ascii="Arial" w:hAnsi="Arial"/>
          <w:bCs/>
          <w:szCs w:val="16"/>
        </w:rPr>
        <w:t>unbold</w:t>
      </w:r>
      <w:proofErr w:type="spellEnd"/>
      <w:r w:rsidRPr="00F5712B">
        <w:rPr>
          <w:rFonts w:ascii="Arial" w:hAnsi="Arial"/>
          <w:bCs/>
          <w:szCs w:val="16"/>
        </w:rPr>
        <w:t xml:space="preserve"> and font size should be 10</w:t>
      </w:r>
    </w:p>
    <w:p w14:paraId="28C114B6" w14:textId="77777777" w:rsidR="004414C5" w:rsidRPr="00F5712B" w:rsidRDefault="004414C5" w:rsidP="004414C5">
      <w:pPr>
        <w:pStyle w:val="ListParagraph"/>
        <w:spacing w:after="160" w:line="276" w:lineRule="auto"/>
        <w:rPr>
          <w:rFonts w:ascii="Arial" w:hAnsi="Arial"/>
          <w:bCs/>
          <w:szCs w:val="16"/>
        </w:rPr>
      </w:pPr>
    </w:p>
    <w:p w14:paraId="5F0BDE83" w14:textId="77777777" w:rsidR="00AF7321" w:rsidRDefault="004414C5" w:rsidP="00AF7321">
      <w:pPr>
        <w:pStyle w:val="ListParagraph"/>
        <w:spacing w:after="160" w:line="360" w:lineRule="auto"/>
        <w:rPr>
          <w:rFonts w:ascii="Arial" w:hAnsi="Arial"/>
          <w:b/>
          <w:i/>
          <w:iCs/>
          <w:color w:val="4472C4" w:themeColor="accent1"/>
          <w:sz w:val="22"/>
          <w:szCs w:val="18"/>
        </w:rPr>
        <w:sectPr w:rsidR="00AF7321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  <w:r w:rsidRPr="00F5712B">
        <w:rPr>
          <w:rFonts w:ascii="Arial" w:hAnsi="Arial"/>
          <w:b/>
          <w:i/>
          <w:iCs/>
          <w:color w:val="4472C4" w:themeColor="accent1"/>
          <w:sz w:val="22"/>
          <w:szCs w:val="18"/>
        </w:rPr>
        <w:t>Helping Material: Class Lecture, Video Lecture, Use google search and book and slides for writing this Lab Repor</w:t>
      </w:r>
      <w:r>
        <w:rPr>
          <w:rFonts w:ascii="Arial" w:hAnsi="Arial"/>
          <w:b/>
          <w:i/>
          <w:iCs/>
          <w:color w:val="4472C4" w:themeColor="accent1"/>
          <w:sz w:val="22"/>
          <w:szCs w:val="18"/>
        </w:rPr>
        <w:t>t.</w:t>
      </w:r>
    </w:p>
    <w:p w14:paraId="419F645B" w14:textId="5A1B4834" w:rsidR="00AF7321" w:rsidRDefault="00BD1704" w:rsidP="00AF7321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1" locked="0" layoutInCell="1" allowOverlap="1" wp14:anchorId="3B608B12" wp14:editId="00928064">
            <wp:simplePos x="0" y="0"/>
            <wp:positionH relativeFrom="page">
              <wp:posOffset>1419225</wp:posOffset>
            </wp:positionH>
            <wp:positionV relativeFrom="page">
              <wp:posOffset>817245</wp:posOffset>
            </wp:positionV>
            <wp:extent cx="914400" cy="894395"/>
            <wp:effectExtent l="0" t="0" r="0" b="1270"/>
            <wp:wrapNone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321"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1AD9D133" w14:textId="0BD609D8" w:rsidR="00AF7321" w:rsidRDefault="00AF7321" w:rsidP="00AF7321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313B58B6" w14:textId="76DBFD61" w:rsidR="00AF7321" w:rsidRDefault="00AF7321" w:rsidP="00AF7321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4CC70706" w14:textId="77777777" w:rsidR="00AF7321" w:rsidRDefault="00AF7321" w:rsidP="00AF732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A64827A" wp14:editId="6CEE56D6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2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D2EC2" id="Line 3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" strokeweight=".76197mm"/>
            </w:pict>
          </mc:Fallback>
        </mc:AlternateContent>
      </w:r>
    </w:p>
    <w:p w14:paraId="0A6540E8" w14:textId="2F93F498" w:rsidR="00AF7321" w:rsidRDefault="00AF7321" w:rsidP="00AF732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77C1F2" w14:textId="77777777" w:rsidR="00AF7321" w:rsidRDefault="00AF7321" w:rsidP="00AF732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584D90" w14:textId="77777777" w:rsidR="00AF7321" w:rsidRDefault="00AF7321" w:rsidP="00AF7321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00A44F54" w14:textId="77777777" w:rsidR="00AF7321" w:rsidRDefault="00AF7321" w:rsidP="00AF7321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 (ME-104L)</w:t>
      </w:r>
    </w:p>
    <w:p w14:paraId="3A83FDF7" w14:textId="77777777" w:rsidR="00AF7321" w:rsidRDefault="00AF7321" w:rsidP="00AF7321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74B2CC43" w14:textId="77777777" w:rsidR="00AF7321" w:rsidRDefault="00AF7321" w:rsidP="00AF7321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A53225A" w14:textId="77777777" w:rsidR="00AF7321" w:rsidRDefault="00AF7321" w:rsidP="00AF7321">
      <w:pPr>
        <w:pStyle w:val="ListParagraph"/>
        <w:spacing w:after="160" w:line="276" w:lineRule="auto"/>
        <w:ind w:left="756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</w:t>
      </w:r>
      <w:r>
        <w:rPr>
          <w:rFonts w:ascii="Arial" w:hAnsi="Arial"/>
          <w:bCs/>
          <w:szCs w:val="16"/>
        </w:rPr>
        <w:t xml:space="preserve">: </w:t>
      </w:r>
      <w:r w:rsidRPr="00D647D9">
        <w:rPr>
          <w:rFonts w:ascii="Arial" w:hAnsi="Arial"/>
          <w:bCs/>
          <w:szCs w:val="16"/>
        </w:rPr>
        <w:t>07/07/2020</w:t>
      </w:r>
      <w:r>
        <w:rPr>
          <w:rFonts w:ascii="Arial" w:hAnsi="Arial"/>
          <w:bCs/>
          <w:szCs w:val="16"/>
        </w:rPr>
        <w:t xml:space="preserve"> </w:t>
      </w:r>
    </w:p>
    <w:p w14:paraId="32597B7C" w14:textId="77777777" w:rsidR="00AF7321" w:rsidRPr="00D647D9" w:rsidRDefault="00AF7321" w:rsidP="00AF7321">
      <w:pPr>
        <w:pStyle w:val="ListParagraph"/>
        <w:spacing w:after="160" w:line="276" w:lineRule="auto"/>
        <w:ind w:left="6840"/>
        <w:rPr>
          <w:rFonts w:ascii="Arial" w:hAnsi="Arial"/>
          <w:bCs/>
          <w:szCs w:val="16"/>
        </w:rPr>
      </w:pPr>
      <w:r>
        <w:rPr>
          <w:rFonts w:ascii="Arial" w:hAnsi="Arial"/>
          <w:bCs/>
          <w:szCs w:val="16"/>
        </w:rPr>
        <w:t>(Update the date accordingly)</w:t>
      </w:r>
    </w:p>
    <w:p w14:paraId="2DE32501" w14:textId="4ACC29AC" w:rsidR="00AF7321" w:rsidRPr="00F5712B" w:rsidRDefault="00AF7321" w:rsidP="00AF7321">
      <w:pPr>
        <w:spacing w:after="160" w:line="276" w:lineRule="auto"/>
        <w:rPr>
          <w:rFonts w:ascii="Arial" w:hAnsi="Arial"/>
          <w:b/>
          <w:sz w:val="24"/>
        </w:rPr>
      </w:pPr>
      <w:r w:rsidRPr="00F5712B">
        <w:rPr>
          <w:rFonts w:ascii="Arial" w:hAnsi="Arial"/>
          <w:b/>
          <w:sz w:val="24"/>
        </w:rPr>
        <w:t>Lab Report # 1</w:t>
      </w:r>
      <w:r>
        <w:rPr>
          <w:rFonts w:ascii="Arial" w:hAnsi="Arial"/>
          <w:b/>
          <w:sz w:val="24"/>
        </w:rPr>
        <w:t>6</w:t>
      </w:r>
    </w:p>
    <w:p w14:paraId="7E0F72D9" w14:textId="77777777" w:rsidR="00AF7321" w:rsidRDefault="00AF7321" w:rsidP="00AF7321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31B5E6B8" w14:textId="09A57A03" w:rsidR="00AF7321" w:rsidRPr="008E3CDE" w:rsidRDefault="007F6C20" w:rsidP="00AF7321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>
        <w:rPr>
          <w:rFonts w:ascii="Palatino Linotype" w:hAnsi="Palatino Linotype"/>
          <w:b/>
          <w:sz w:val="28"/>
          <w:szCs w:val="22"/>
        </w:rPr>
        <w:t>Dimensioning of 3D Part dimensioning</w:t>
      </w:r>
    </w:p>
    <w:p w14:paraId="2A60EC4C" w14:textId="77777777" w:rsidR="00AF7321" w:rsidRDefault="00AF7321" w:rsidP="00AF7321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</w:p>
    <w:p w14:paraId="6355F613" w14:textId="77777777" w:rsidR="00AF7321" w:rsidRPr="00F5712B" w:rsidRDefault="00AF7321" w:rsidP="00AF7321">
      <w:pPr>
        <w:spacing w:after="160" w:line="276" w:lineRule="auto"/>
        <w:rPr>
          <w:rFonts w:ascii="Arial" w:hAnsi="Arial"/>
          <w:bCs/>
          <w:color w:val="000000" w:themeColor="text1"/>
          <w:sz w:val="28"/>
          <w:szCs w:val="22"/>
          <w:u w:val="single"/>
        </w:rPr>
      </w:pPr>
      <w:r w:rsidRPr="00F5712B">
        <w:rPr>
          <w:rFonts w:ascii="Arial" w:hAnsi="Arial"/>
          <w:bCs/>
          <w:color w:val="000000" w:themeColor="text1"/>
          <w:sz w:val="28"/>
          <w:szCs w:val="22"/>
          <w:u w:val="single"/>
        </w:rPr>
        <w:t>Discuss the following in this Lab report</w:t>
      </w:r>
    </w:p>
    <w:p w14:paraId="73CE2844" w14:textId="77777777" w:rsidR="00AF7321" w:rsidRPr="008E3CDE" w:rsidRDefault="00AF7321" w:rsidP="008F0F7D">
      <w:pPr>
        <w:pStyle w:val="ListParagraph"/>
        <w:numPr>
          <w:ilvl w:val="0"/>
          <w:numId w:val="33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 w:rsidRPr="008E3CDE">
        <w:rPr>
          <w:rFonts w:ascii="Arial" w:hAnsi="Arial"/>
          <w:bCs/>
          <w:color w:val="4472C4" w:themeColor="accent1"/>
          <w:sz w:val="28"/>
          <w:szCs w:val="22"/>
        </w:rPr>
        <w:t>Learning objectives:</w:t>
      </w:r>
      <w:r>
        <w:rPr>
          <w:rFonts w:ascii="Arial" w:hAnsi="Arial"/>
          <w:bCs/>
          <w:color w:val="4472C4" w:themeColor="accent1"/>
          <w:sz w:val="28"/>
          <w:szCs w:val="22"/>
        </w:rPr>
        <w:t xml:space="preserve"> (Write by yourself)</w:t>
      </w:r>
      <w:r w:rsidRPr="008E3CDE">
        <w:rPr>
          <w:rFonts w:ascii="Arial" w:hAnsi="Arial"/>
          <w:bCs/>
          <w:color w:val="4472C4" w:themeColor="accent1"/>
          <w:sz w:val="28"/>
          <w:szCs w:val="22"/>
        </w:rPr>
        <w:t xml:space="preserve"> </w:t>
      </w:r>
    </w:p>
    <w:p w14:paraId="46EBB216" w14:textId="205F2805" w:rsidR="00AF7321" w:rsidRDefault="00AF7321" w:rsidP="008F0F7D">
      <w:pPr>
        <w:pStyle w:val="ListParagraph"/>
        <w:numPr>
          <w:ilvl w:val="0"/>
          <w:numId w:val="33"/>
        </w:numPr>
        <w:spacing w:after="160" w:line="360" w:lineRule="auto"/>
        <w:rPr>
          <w:rFonts w:ascii="Arial" w:hAnsi="Arial"/>
          <w:bCs/>
          <w:color w:val="4472C4" w:themeColor="accent1"/>
          <w:sz w:val="28"/>
          <w:szCs w:val="22"/>
        </w:rPr>
      </w:pPr>
      <w:r>
        <w:rPr>
          <w:rFonts w:ascii="Arial" w:hAnsi="Arial"/>
          <w:bCs/>
          <w:color w:val="4472C4" w:themeColor="accent1"/>
          <w:sz w:val="28"/>
          <w:szCs w:val="22"/>
        </w:rPr>
        <w:t xml:space="preserve">Discuss </w:t>
      </w:r>
      <w:r w:rsidR="008F0F7D">
        <w:rPr>
          <w:rFonts w:ascii="Arial" w:hAnsi="Arial"/>
          <w:bCs/>
          <w:color w:val="4472C4" w:themeColor="accent1"/>
          <w:sz w:val="28"/>
          <w:szCs w:val="22"/>
        </w:rPr>
        <w:t xml:space="preserve">stepwise procedure for </w:t>
      </w:r>
      <w:r>
        <w:rPr>
          <w:rFonts w:ascii="Arial" w:hAnsi="Arial"/>
          <w:bCs/>
          <w:color w:val="4472C4" w:themeColor="accent1"/>
          <w:sz w:val="28"/>
          <w:szCs w:val="22"/>
        </w:rPr>
        <w:t xml:space="preserve">3D </w:t>
      </w:r>
      <w:r w:rsidR="008F0F7D">
        <w:rPr>
          <w:rFonts w:ascii="Arial" w:hAnsi="Arial"/>
          <w:bCs/>
          <w:color w:val="4472C4" w:themeColor="accent1"/>
          <w:sz w:val="28"/>
          <w:szCs w:val="22"/>
        </w:rPr>
        <w:t>part annotation (Watch video lecture</w:t>
      </w:r>
      <w:r>
        <w:rPr>
          <w:rFonts w:ascii="Arial" w:hAnsi="Arial"/>
          <w:bCs/>
          <w:color w:val="4472C4" w:themeColor="accent1"/>
          <w:sz w:val="28"/>
          <w:szCs w:val="22"/>
        </w:rPr>
        <w:t>)</w:t>
      </w:r>
    </w:p>
    <w:p w14:paraId="567C5EFB" w14:textId="77777777" w:rsidR="00AF7321" w:rsidRPr="008E3CDE" w:rsidRDefault="00AF7321" w:rsidP="00AF7321">
      <w:pPr>
        <w:spacing w:after="160" w:line="360" w:lineRule="auto"/>
        <w:rPr>
          <w:rFonts w:ascii="Arial" w:hAnsi="Arial"/>
          <w:b/>
          <w:color w:val="FF0000"/>
          <w:sz w:val="22"/>
          <w:szCs w:val="18"/>
        </w:rPr>
      </w:pPr>
      <w:r w:rsidRPr="008E3CDE">
        <w:rPr>
          <w:rFonts w:ascii="Arial" w:hAnsi="Arial"/>
          <w:b/>
          <w:color w:val="FF0000"/>
          <w:sz w:val="22"/>
          <w:szCs w:val="18"/>
        </w:rPr>
        <w:t>Instruction for Lab Report</w:t>
      </w:r>
    </w:p>
    <w:p w14:paraId="7C5495AD" w14:textId="77777777" w:rsidR="00AF7321" w:rsidRPr="00F5712B" w:rsidRDefault="00AF7321" w:rsidP="00AF732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It is important to Mention figures/images (if required)</w:t>
      </w:r>
    </w:p>
    <w:p w14:paraId="53FF0D86" w14:textId="77777777" w:rsidR="00AF7321" w:rsidRPr="00F5712B" w:rsidRDefault="00AF7321" w:rsidP="00AF732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The heading should be bold (font style: </w:t>
      </w:r>
      <w:proofErr w:type="gramStart"/>
      <w:r w:rsidRPr="00F5712B">
        <w:rPr>
          <w:rFonts w:ascii="Arial" w:hAnsi="Arial"/>
          <w:bCs/>
          <w:szCs w:val="16"/>
        </w:rPr>
        <w:t>Arial  –</w:t>
      </w:r>
      <w:proofErr w:type="gramEnd"/>
      <w:r w:rsidRPr="00F5712B">
        <w:rPr>
          <w:rFonts w:ascii="Arial" w:hAnsi="Arial"/>
          <w:bCs/>
          <w:szCs w:val="16"/>
        </w:rPr>
        <w:t xml:space="preserve"> font size: 10)</w:t>
      </w:r>
    </w:p>
    <w:p w14:paraId="7AB6BB4C" w14:textId="77777777" w:rsidR="00AF7321" w:rsidRPr="00F5712B" w:rsidRDefault="00AF7321" w:rsidP="00AF732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>Don’t underline the heading</w:t>
      </w:r>
      <w:r>
        <w:rPr>
          <w:rFonts w:ascii="Arial" w:hAnsi="Arial"/>
          <w:bCs/>
          <w:szCs w:val="16"/>
        </w:rPr>
        <w:t>s</w:t>
      </w:r>
    </w:p>
    <w:p w14:paraId="4F3C48D8" w14:textId="77777777" w:rsidR="00AF7321" w:rsidRPr="00F5712B" w:rsidRDefault="00AF7321" w:rsidP="00AF7321">
      <w:pPr>
        <w:pStyle w:val="ListParagraph"/>
        <w:numPr>
          <w:ilvl w:val="0"/>
          <w:numId w:val="26"/>
        </w:numPr>
        <w:spacing w:after="160" w:line="276" w:lineRule="auto"/>
        <w:rPr>
          <w:rFonts w:ascii="Arial" w:hAnsi="Arial"/>
          <w:bCs/>
          <w:szCs w:val="16"/>
        </w:rPr>
      </w:pPr>
      <w:r w:rsidRPr="00F5712B">
        <w:rPr>
          <w:rFonts w:ascii="Arial" w:hAnsi="Arial"/>
          <w:bCs/>
          <w:szCs w:val="16"/>
        </w:rPr>
        <w:t xml:space="preserve">Use Time New Roman style for description, </w:t>
      </w:r>
      <w:proofErr w:type="spellStart"/>
      <w:r w:rsidRPr="00F5712B">
        <w:rPr>
          <w:rFonts w:ascii="Arial" w:hAnsi="Arial"/>
          <w:bCs/>
          <w:szCs w:val="16"/>
        </w:rPr>
        <w:t>unbold</w:t>
      </w:r>
      <w:proofErr w:type="spellEnd"/>
      <w:r w:rsidRPr="00F5712B">
        <w:rPr>
          <w:rFonts w:ascii="Arial" w:hAnsi="Arial"/>
          <w:bCs/>
          <w:szCs w:val="16"/>
        </w:rPr>
        <w:t xml:space="preserve"> and font size should be 10</w:t>
      </w:r>
    </w:p>
    <w:p w14:paraId="56C37895" w14:textId="77777777" w:rsidR="00AF7321" w:rsidRPr="00F5712B" w:rsidRDefault="00AF7321" w:rsidP="00AF7321">
      <w:pPr>
        <w:pStyle w:val="ListParagraph"/>
        <w:spacing w:after="160" w:line="276" w:lineRule="auto"/>
        <w:rPr>
          <w:rFonts w:ascii="Arial" w:hAnsi="Arial"/>
          <w:bCs/>
          <w:szCs w:val="16"/>
        </w:rPr>
      </w:pPr>
    </w:p>
    <w:p w14:paraId="44130A61" w14:textId="77777777" w:rsidR="00226E52" w:rsidRDefault="00AF7321" w:rsidP="00226E52">
      <w:pPr>
        <w:pStyle w:val="ListParagraph"/>
        <w:spacing w:after="160" w:line="360" w:lineRule="auto"/>
        <w:rPr>
          <w:rFonts w:ascii="Arial" w:hAnsi="Arial"/>
          <w:b/>
          <w:i/>
          <w:iCs/>
          <w:color w:val="4472C4" w:themeColor="accent1"/>
          <w:sz w:val="22"/>
          <w:szCs w:val="18"/>
        </w:rPr>
        <w:sectPr w:rsidR="00226E52">
          <w:pgSz w:w="12240" w:h="15840"/>
          <w:pgMar w:top="1440" w:right="1320" w:bottom="431" w:left="1440" w:header="0" w:footer="0" w:gutter="0"/>
          <w:cols w:space="0" w:equalWidth="0">
            <w:col w:w="9480"/>
          </w:cols>
          <w:docGrid w:linePitch="360"/>
        </w:sectPr>
      </w:pPr>
      <w:r w:rsidRPr="00F5712B">
        <w:rPr>
          <w:rFonts w:ascii="Arial" w:hAnsi="Arial"/>
          <w:b/>
          <w:i/>
          <w:iCs/>
          <w:color w:val="4472C4" w:themeColor="accent1"/>
          <w:sz w:val="22"/>
          <w:szCs w:val="18"/>
        </w:rPr>
        <w:t>Helping Material: Class Lecture, Video Lecture, Use google search and book and slides for writing this Lab Repor</w:t>
      </w:r>
      <w:r>
        <w:rPr>
          <w:rFonts w:ascii="Arial" w:hAnsi="Arial"/>
          <w:b/>
          <w:i/>
          <w:iCs/>
          <w:color w:val="4472C4" w:themeColor="accent1"/>
          <w:sz w:val="22"/>
          <w:szCs w:val="18"/>
        </w:rPr>
        <w:t>t</w:t>
      </w:r>
    </w:p>
    <w:p w14:paraId="29820408" w14:textId="12816429" w:rsidR="00226E52" w:rsidRDefault="00BD1704" w:rsidP="00226E52">
      <w:pPr>
        <w:spacing w:line="11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1" locked="0" layoutInCell="1" allowOverlap="1" wp14:anchorId="1FF83810" wp14:editId="75974F56">
            <wp:simplePos x="0" y="0"/>
            <wp:positionH relativeFrom="page">
              <wp:posOffset>1371600</wp:posOffset>
            </wp:positionH>
            <wp:positionV relativeFrom="page">
              <wp:posOffset>867410</wp:posOffset>
            </wp:positionV>
            <wp:extent cx="914400" cy="894395"/>
            <wp:effectExtent l="0" t="0" r="0" b="127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163BF" w14:textId="50A18DD8" w:rsidR="00226E52" w:rsidRDefault="00226E52" w:rsidP="00226E52">
      <w:pPr>
        <w:spacing w:line="0" w:lineRule="atLeast"/>
        <w:ind w:left="31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University of Engineering &amp; Technology, Peshawar</w:t>
      </w:r>
    </w:p>
    <w:p w14:paraId="10BC831C" w14:textId="275F6A65" w:rsidR="00226E52" w:rsidRDefault="00226E52" w:rsidP="00226E52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2AFE923B" w14:textId="77777777" w:rsidR="00226E52" w:rsidRDefault="00226E52" w:rsidP="00226E52">
      <w:pPr>
        <w:tabs>
          <w:tab w:val="left" w:pos="1335"/>
          <w:tab w:val="left" w:pos="5280"/>
        </w:tabs>
        <w:spacing w:line="326" w:lineRule="exac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8"/>
        </w:rPr>
        <w:t>Department of Computer System Engineering</w:t>
      </w:r>
    </w:p>
    <w:p w14:paraId="033C98BC" w14:textId="77777777" w:rsidR="00226E52" w:rsidRDefault="00226E52" w:rsidP="00226E5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40ECD00" wp14:editId="76DB64F8">
                <wp:simplePos x="0" y="0"/>
                <wp:positionH relativeFrom="column">
                  <wp:posOffset>151130</wp:posOffset>
                </wp:positionH>
                <wp:positionV relativeFrom="paragraph">
                  <wp:posOffset>276860</wp:posOffset>
                </wp:positionV>
                <wp:extent cx="5862320" cy="0"/>
                <wp:effectExtent l="17780" t="15240" r="15875" b="22860"/>
                <wp:wrapNone/>
                <wp:docPr id="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320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00313" id="Line 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9pt,21.8pt" to="47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" strokeweight=".76197mm"/>
            </w:pict>
          </mc:Fallback>
        </mc:AlternateContent>
      </w:r>
    </w:p>
    <w:p w14:paraId="46BC19B8" w14:textId="77777777" w:rsidR="00226E52" w:rsidRDefault="00226E52" w:rsidP="00226E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33953E" w14:textId="77777777" w:rsidR="00226E52" w:rsidRDefault="00226E52" w:rsidP="00226E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F13D80" w14:textId="77777777" w:rsidR="00226E52" w:rsidRDefault="00226E52" w:rsidP="00226E52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34EE8B6B" w14:textId="77777777" w:rsidR="00270CB5" w:rsidRDefault="00270CB5" w:rsidP="00270CB5">
      <w:pPr>
        <w:spacing w:line="0" w:lineRule="atLeast"/>
        <w:ind w:right="-4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Engineering Drawing &amp; CAD Lab (ME-104L)</w:t>
      </w:r>
    </w:p>
    <w:p w14:paraId="3E674922" w14:textId="77777777" w:rsidR="00270CB5" w:rsidRDefault="00270CB5" w:rsidP="00270CB5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1B6D7F36" w14:textId="77777777" w:rsidR="00270CB5" w:rsidRDefault="00270CB5" w:rsidP="00270CB5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2B5F6A2" w14:textId="77777777" w:rsidR="00270CB5" w:rsidRDefault="00270CB5" w:rsidP="00270CB5">
      <w:pPr>
        <w:pStyle w:val="ListParagraph"/>
        <w:spacing w:after="160" w:line="276" w:lineRule="auto"/>
        <w:ind w:left="7560"/>
        <w:rPr>
          <w:rFonts w:ascii="Arial" w:hAnsi="Arial"/>
          <w:bCs/>
          <w:szCs w:val="16"/>
        </w:rPr>
      </w:pPr>
      <w:r w:rsidRPr="00D647D9">
        <w:rPr>
          <w:rFonts w:ascii="Arial" w:hAnsi="Arial"/>
          <w:bCs/>
          <w:szCs w:val="16"/>
        </w:rPr>
        <w:t>Dated</w:t>
      </w:r>
      <w:r>
        <w:rPr>
          <w:rFonts w:ascii="Arial" w:hAnsi="Arial"/>
          <w:bCs/>
          <w:szCs w:val="16"/>
        </w:rPr>
        <w:t xml:space="preserve">: </w:t>
      </w:r>
      <w:r w:rsidRPr="00D647D9">
        <w:rPr>
          <w:rFonts w:ascii="Arial" w:hAnsi="Arial"/>
          <w:bCs/>
          <w:szCs w:val="16"/>
        </w:rPr>
        <w:t>07/07/2020</w:t>
      </w:r>
      <w:r>
        <w:rPr>
          <w:rFonts w:ascii="Arial" w:hAnsi="Arial"/>
          <w:bCs/>
          <w:szCs w:val="16"/>
        </w:rPr>
        <w:t xml:space="preserve"> </w:t>
      </w:r>
    </w:p>
    <w:p w14:paraId="29C391A6" w14:textId="77777777" w:rsidR="00270CB5" w:rsidRPr="00D647D9" w:rsidRDefault="00270CB5" w:rsidP="00270CB5">
      <w:pPr>
        <w:pStyle w:val="ListParagraph"/>
        <w:spacing w:after="160" w:line="276" w:lineRule="auto"/>
        <w:ind w:left="6840"/>
        <w:rPr>
          <w:rFonts w:ascii="Arial" w:hAnsi="Arial"/>
          <w:bCs/>
          <w:szCs w:val="16"/>
        </w:rPr>
      </w:pPr>
      <w:r>
        <w:rPr>
          <w:rFonts w:ascii="Arial" w:hAnsi="Arial"/>
          <w:bCs/>
          <w:szCs w:val="16"/>
        </w:rPr>
        <w:t>(Update the date accordingly)</w:t>
      </w:r>
    </w:p>
    <w:p w14:paraId="4EB75D41" w14:textId="6691B424" w:rsidR="00270CB5" w:rsidRPr="00F5712B" w:rsidRDefault="00270CB5" w:rsidP="00270CB5">
      <w:pPr>
        <w:spacing w:after="160" w:line="276" w:lineRule="auto"/>
        <w:rPr>
          <w:rFonts w:ascii="Arial" w:hAnsi="Arial"/>
          <w:b/>
          <w:sz w:val="24"/>
        </w:rPr>
      </w:pPr>
      <w:r w:rsidRPr="00F5712B">
        <w:rPr>
          <w:rFonts w:ascii="Arial" w:hAnsi="Arial"/>
          <w:b/>
          <w:sz w:val="24"/>
        </w:rPr>
        <w:t>Lab Report # 1</w:t>
      </w:r>
      <w:r w:rsidR="00BD1704">
        <w:rPr>
          <w:rFonts w:ascii="Arial" w:hAnsi="Arial"/>
          <w:b/>
          <w:sz w:val="24"/>
        </w:rPr>
        <w:t>7</w:t>
      </w:r>
    </w:p>
    <w:p w14:paraId="6B81592F" w14:textId="77777777" w:rsidR="00270CB5" w:rsidRDefault="00270CB5" w:rsidP="00270CB5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32CF0508" w14:textId="52EBB289" w:rsidR="00226E52" w:rsidRPr="00270CB5" w:rsidRDefault="00226E52" w:rsidP="00226E52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 w:rsidRPr="00270CB5">
        <w:rPr>
          <w:rFonts w:ascii="Palatino Linotype" w:hAnsi="Palatino Linotype"/>
          <w:b/>
          <w:sz w:val="28"/>
          <w:szCs w:val="22"/>
        </w:rPr>
        <w:t xml:space="preserve">Practicing </w:t>
      </w:r>
      <w:r w:rsidR="00270CB5" w:rsidRPr="00270CB5">
        <w:rPr>
          <w:rFonts w:ascii="Palatino Linotype" w:hAnsi="Palatino Linotype"/>
          <w:b/>
          <w:sz w:val="28"/>
          <w:szCs w:val="22"/>
        </w:rPr>
        <w:t>3</w:t>
      </w:r>
      <w:r w:rsidRPr="00270CB5">
        <w:rPr>
          <w:rFonts w:ascii="Palatino Linotype" w:hAnsi="Palatino Linotype"/>
          <w:b/>
          <w:sz w:val="28"/>
          <w:szCs w:val="22"/>
        </w:rPr>
        <w:t>D figure</w:t>
      </w:r>
    </w:p>
    <w:p w14:paraId="4B00DD72" w14:textId="77777777" w:rsidR="00226E52" w:rsidRPr="00270CB5" w:rsidRDefault="00226E52" w:rsidP="00226E52">
      <w:pPr>
        <w:spacing w:after="160" w:line="276" w:lineRule="auto"/>
        <w:jc w:val="center"/>
        <w:rPr>
          <w:rFonts w:ascii="Palatino Linotype" w:hAnsi="Palatino Linotype"/>
          <w:b/>
          <w:sz w:val="28"/>
          <w:szCs w:val="22"/>
        </w:rPr>
      </w:pPr>
      <w:r w:rsidRPr="00270CB5">
        <w:rPr>
          <w:rFonts w:ascii="Palatino Linotype" w:hAnsi="Palatino Linotype"/>
          <w:b/>
          <w:sz w:val="28"/>
          <w:szCs w:val="22"/>
        </w:rPr>
        <w:t>Figure # 01</w:t>
      </w:r>
    </w:p>
    <w:p w14:paraId="7B3C3A93" w14:textId="357221A7" w:rsidR="00226E52" w:rsidRDefault="00270CB5" w:rsidP="00226E52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noProof/>
        </w:rPr>
        <w:drawing>
          <wp:inline distT="0" distB="0" distL="0" distR="0" wp14:anchorId="545522A4" wp14:editId="0E769972">
            <wp:extent cx="3895725" cy="3571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3ED2" w14:textId="77777777" w:rsidR="00270CB5" w:rsidRDefault="00270CB5" w:rsidP="00270CB5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Figure # 02</w:t>
      </w:r>
    </w:p>
    <w:p w14:paraId="7681D855" w14:textId="77777777" w:rsidR="00270CB5" w:rsidRDefault="00270CB5" w:rsidP="00226E52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2A07C9CB" w14:textId="0EDD41FD" w:rsidR="00270CB5" w:rsidRDefault="00270CB5" w:rsidP="00226E52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2416317D" wp14:editId="294C75A7">
            <wp:extent cx="3571875" cy="31135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920" cy="31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E790" w14:textId="70A02FE7" w:rsidR="00270CB5" w:rsidRDefault="00270CB5" w:rsidP="00270CB5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Figure # 0</w:t>
      </w:r>
      <w:r>
        <w:rPr>
          <w:rFonts w:ascii="Arial" w:hAnsi="Arial"/>
          <w:b/>
          <w:sz w:val="28"/>
          <w:szCs w:val="22"/>
        </w:rPr>
        <w:t>3</w:t>
      </w:r>
    </w:p>
    <w:p w14:paraId="4C5AA6DB" w14:textId="6F61CE30" w:rsidR="00270CB5" w:rsidRDefault="00270CB5" w:rsidP="00270CB5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  <w:r>
        <w:rPr>
          <w:noProof/>
        </w:rPr>
        <w:drawing>
          <wp:inline distT="0" distB="0" distL="0" distR="0" wp14:anchorId="3795D135" wp14:editId="0E461FB3">
            <wp:extent cx="4572000" cy="37045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0346" w14:textId="77777777" w:rsidR="00226E52" w:rsidRDefault="00226E52" w:rsidP="00226E52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25AA8799" w14:textId="77777777" w:rsidR="00226E52" w:rsidRDefault="00226E52" w:rsidP="00226E52">
      <w:pPr>
        <w:spacing w:after="160" w:line="276" w:lineRule="auto"/>
        <w:jc w:val="center"/>
        <w:rPr>
          <w:rFonts w:ascii="Arial" w:hAnsi="Arial"/>
          <w:b/>
          <w:sz w:val="28"/>
          <w:szCs w:val="22"/>
        </w:rPr>
      </w:pPr>
    </w:p>
    <w:p w14:paraId="3CE3A8DB" w14:textId="66E964AA" w:rsidR="00226E52" w:rsidRPr="00226E52" w:rsidRDefault="00226E52" w:rsidP="00226E52">
      <w:pPr>
        <w:pStyle w:val="ListParagraph"/>
        <w:spacing w:after="160" w:line="360" w:lineRule="auto"/>
        <w:rPr>
          <w:rFonts w:ascii="Arial" w:hAnsi="Arial"/>
          <w:b/>
          <w:i/>
          <w:iCs/>
          <w:color w:val="4472C4" w:themeColor="accent1"/>
          <w:sz w:val="22"/>
          <w:szCs w:val="18"/>
        </w:rPr>
      </w:pPr>
      <w:r>
        <w:rPr>
          <w:rFonts w:ascii="Arial" w:hAnsi="Arial"/>
          <w:b/>
          <w:sz w:val="28"/>
          <w:szCs w:val="22"/>
        </w:rPr>
        <w:t>Draw figure 1</w:t>
      </w:r>
      <w:r w:rsidR="00C55D7A">
        <w:rPr>
          <w:rFonts w:ascii="Arial" w:hAnsi="Arial"/>
          <w:b/>
          <w:sz w:val="28"/>
          <w:szCs w:val="22"/>
        </w:rPr>
        <w:t>,</w:t>
      </w:r>
      <w:r>
        <w:rPr>
          <w:rFonts w:ascii="Arial" w:hAnsi="Arial"/>
          <w:b/>
          <w:sz w:val="28"/>
          <w:szCs w:val="22"/>
        </w:rPr>
        <w:t xml:space="preserve"> 2 </w:t>
      </w:r>
      <w:r w:rsidR="00C55D7A">
        <w:rPr>
          <w:rFonts w:ascii="Arial" w:hAnsi="Arial"/>
          <w:b/>
          <w:sz w:val="28"/>
          <w:szCs w:val="22"/>
        </w:rPr>
        <w:t xml:space="preserve">and 3 </w:t>
      </w:r>
      <w:r>
        <w:rPr>
          <w:rFonts w:ascii="Arial" w:hAnsi="Arial"/>
          <w:b/>
          <w:sz w:val="28"/>
          <w:szCs w:val="22"/>
        </w:rPr>
        <w:t>in AutoCAD and write down the construction step in sequence for each figure</w:t>
      </w:r>
    </w:p>
    <w:sectPr w:rsidR="00226E52" w:rsidRPr="00226E52">
      <w:pgSz w:w="12240" w:h="15840"/>
      <w:pgMar w:top="1440" w:right="1320" w:bottom="431" w:left="1440" w:header="0" w:footer="0" w:gutter="0"/>
      <w:cols w:space="0" w:equalWidth="0">
        <w:col w:w="9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DB7B1" w14:textId="77777777" w:rsidR="00D317A8" w:rsidRDefault="00D317A8" w:rsidP="00676F60">
      <w:r>
        <w:separator/>
      </w:r>
    </w:p>
  </w:endnote>
  <w:endnote w:type="continuationSeparator" w:id="0">
    <w:p w14:paraId="6155E0C3" w14:textId="77777777" w:rsidR="00D317A8" w:rsidRDefault="00D317A8" w:rsidP="0067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8226" w14:textId="77777777" w:rsidR="00D317A8" w:rsidRDefault="00D317A8" w:rsidP="00676F60">
      <w:r>
        <w:separator/>
      </w:r>
    </w:p>
  </w:footnote>
  <w:footnote w:type="continuationSeparator" w:id="0">
    <w:p w14:paraId="2B730C01" w14:textId="77777777" w:rsidR="00D317A8" w:rsidRDefault="00D317A8" w:rsidP="00676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 w:tplc="C09A59E4">
      <w:start w:val="1"/>
      <w:numFmt w:val="decimal"/>
      <w:lvlText w:val="%1."/>
      <w:lvlJc w:val="left"/>
    </w:lvl>
    <w:lvl w:ilvl="1" w:tplc="D9C4B7C0">
      <w:start w:val="1"/>
      <w:numFmt w:val="bullet"/>
      <w:lvlText w:val=""/>
      <w:lvlJc w:val="left"/>
    </w:lvl>
    <w:lvl w:ilvl="2" w:tplc="AEDCBF12">
      <w:start w:val="1"/>
      <w:numFmt w:val="bullet"/>
      <w:lvlText w:val=""/>
      <w:lvlJc w:val="left"/>
    </w:lvl>
    <w:lvl w:ilvl="3" w:tplc="B75CF298">
      <w:start w:val="1"/>
      <w:numFmt w:val="bullet"/>
      <w:lvlText w:val=""/>
      <w:lvlJc w:val="left"/>
    </w:lvl>
    <w:lvl w:ilvl="4" w:tplc="3EA6D234">
      <w:start w:val="1"/>
      <w:numFmt w:val="bullet"/>
      <w:lvlText w:val=""/>
      <w:lvlJc w:val="left"/>
    </w:lvl>
    <w:lvl w:ilvl="5" w:tplc="A9243CE0">
      <w:start w:val="1"/>
      <w:numFmt w:val="bullet"/>
      <w:lvlText w:val=""/>
      <w:lvlJc w:val="left"/>
    </w:lvl>
    <w:lvl w:ilvl="6" w:tplc="B262D582">
      <w:start w:val="1"/>
      <w:numFmt w:val="bullet"/>
      <w:lvlText w:val=""/>
      <w:lvlJc w:val="left"/>
    </w:lvl>
    <w:lvl w:ilvl="7" w:tplc="55D68E92">
      <w:start w:val="1"/>
      <w:numFmt w:val="bullet"/>
      <w:lvlText w:val=""/>
      <w:lvlJc w:val="left"/>
    </w:lvl>
    <w:lvl w:ilvl="8" w:tplc="DD00D39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D99831F2">
      <w:start w:val="3"/>
      <w:numFmt w:val="decimal"/>
      <w:lvlText w:val="%1."/>
      <w:lvlJc w:val="left"/>
    </w:lvl>
    <w:lvl w:ilvl="1" w:tplc="8A4638A8">
      <w:start w:val="1"/>
      <w:numFmt w:val="bullet"/>
      <w:lvlText w:val=""/>
      <w:lvlJc w:val="left"/>
    </w:lvl>
    <w:lvl w:ilvl="2" w:tplc="F7AC4CFA">
      <w:start w:val="1"/>
      <w:numFmt w:val="bullet"/>
      <w:lvlText w:val=""/>
      <w:lvlJc w:val="left"/>
    </w:lvl>
    <w:lvl w:ilvl="3" w:tplc="8392E2C4">
      <w:start w:val="1"/>
      <w:numFmt w:val="bullet"/>
      <w:lvlText w:val=""/>
      <w:lvlJc w:val="left"/>
    </w:lvl>
    <w:lvl w:ilvl="4" w:tplc="19565864">
      <w:start w:val="1"/>
      <w:numFmt w:val="bullet"/>
      <w:lvlText w:val=""/>
      <w:lvlJc w:val="left"/>
    </w:lvl>
    <w:lvl w:ilvl="5" w:tplc="8728B068">
      <w:start w:val="1"/>
      <w:numFmt w:val="bullet"/>
      <w:lvlText w:val=""/>
      <w:lvlJc w:val="left"/>
    </w:lvl>
    <w:lvl w:ilvl="6" w:tplc="113A5D18">
      <w:start w:val="1"/>
      <w:numFmt w:val="bullet"/>
      <w:lvlText w:val=""/>
      <w:lvlJc w:val="left"/>
    </w:lvl>
    <w:lvl w:ilvl="7" w:tplc="D71276B0">
      <w:start w:val="1"/>
      <w:numFmt w:val="bullet"/>
      <w:lvlText w:val=""/>
      <w:lvlJc w:val="left"/>
    </w:lvl>
    <w:lvl w:ilvl="8" w:tplc="ACF0E8A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7B63FA4">
      <w:start w:val="5"/>
      <w:numFmt w:val="decimal"/>
      <w:lvlText w:val="%1."/>
      <w:lvlJc w:val="left"/>
    </w:lvl>
    <w:lvl w:ilvl="1" w:tplc="DFD0D6A8">
      <w:start w:val="1"/>
      <w:numFmt w:val="bullet"/>
      <w:lvlText w:val=""/>
      <w:lvlJc w:val="left"/>
    </w:lvl>
    <w:lvl w:ilvl="2" w:tplc="70780E40">
      <w:start w:val="1"/>
      <w:numFmt w:val="bullet"/>
      <w:lvlText w:val=""/>
      <w:lvlJc w:val="left"/>
    </w:lvl>
    <w:lvl w:ilvl="3" w:tplc="00620134">
      <w:start w:val="1"/>
      <w:numFmt w:val="bullet"/>
      <w:lvlText w:val=""/>
      <w:lvlJc w:val="left"/>
    </w:lvl>
    <w:lvl w:ilvl="4" w:tplc="89C48A38">
      <w:start w:val="1"/>
      <w:numFmt w:val="bullet"/>
      <w:lvlText w:val=""/>
      <w:lvlJc w:val="left"/>
    </w:lvl>
    <w:lvl w:ilvl="5" w:tplc="066EED7E">
      <w:start w:val="1"/>
      <w:numFmt w:val="bullet"/>
      <w:lvlText w:val=""/>
      <w:lvlJc w:val="left"/>
    </w:lvl>
    <w:lvl w:ilvl="6" w:tplc="7E5C0954">
      <w:start w:val="1"/>
      <w:numFmt w:val="bullet"/>
      <w:lvlText w:val=""/>
      <w:lvlJc w:val="left"/>
    </w:lvl>
    <w:lvl w:ilvl="7" w:tplc="2EDCFA64">
      <w:start w:val="1"/>
      <w:numFmt w:val="bullet"/>
      <w:lvlText w:val=""/>
      <w:lvlJc w:val="left"/>
    </w:lvl>
    <w:lvl w:ilvl="8" w:tplc="7DF497A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5C0A75BC">
      <w:start w:val="4"/>
      <w:numFmt w:val="decimal"/>
      <w:lvlText w:val="%1."/>
      <w:lvlJc w:val="left"/>
    </w:lvl>
    <w:lvl w:ilvl="1" w:tplc="32B4A09E">
      <w:start w:val="1"/>
      <w:numFmt w:val="bullet"/>
      <w:lvlText w:val=""/>
      <w:lvlJc w:val="left"/>
    </w:lvl>
    <w:lvl w:ilvl="2" w:tplc="54C46BA4">
      <w:start w:val="1"/>
      <w:numFmt w:val="bullet"/>
      <w:lvlText w:val=""/>
      <w:lvlJc w:val="left"/>
    </w:lvl>
    <w:lvl w:ilvl="3" w:tplc="0EE4A108">
      <w:start w:val="1"/>
      <w:numFmt w:val="bullet"/>
      <w:lvlText w:val=""/>
      <w:lvlJc w:val="left"/>
    </w:lvl>
    <w:lvl w:ilvl="4" w:tplc="604A6478">
      <w:start w:val="1"/>
      <w:numFmt w:val="bullet"/>
      <w:lvlText w:val=""/>
      <w:lvlJc w:val="left"/>
    </w:lvl>
    <w:lvl w:ilvl="5" w:tplc="CF6A9364">
      <w:start w:val="1"/>
      <w:numFmt w:val="bullet"/>
      <w:lvlText w:val=""/>
      <w:lvlJc w:val="left"/>
    </w:lvl>
    <w:lvl w:ilvl="6" w:tplc="F036C7CC">
      <w:start w:val="1"/>
      <w:numFmt w:val="bullet"/>
      <w:lvlText w:val=""/>
      <w:lvlJc w:val="left"/>
    </w:lvl>
    <w:lvl w:ilvl="7" w:tplc="5D46A772">
      <w:start w:val="1"/>
      <w:numFmt w:val="bullet"/>
      <w:lvlText w:val=""/>
      <w:lvlJc w:val="left"/>
    </w:lvl>
    <w:lvl w:ilvl="8" w:tplc="537A05A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D91CB884">
      <w:start w:val="1"/>
      <w:numFmt w:val="bullet"/>
      <w:lvlText w:val=""/>
      <w:lvlJc w:val="left"/>
    </w:lvl>
    <w:lvl w:ilvl="1" w:tplc="4348AA18">
      <w:start w:val="1"/>
      <w:numFmt w:val="bullet"/>
      <w:lvlText w:val=""/>
      <w:lvlJc w:val="left"/>
    </w:lvl>
    <w:lvl w:ilvl="2" w:tplc="0C3E14DC">
      <w:start w:val="1"/>
      <w:numFmt w:val="bullet"/>
      <w:lvlText w:val=""/>
      <w:lvlJc w:val="left"/>
    </w:lvl>
    <w:lvl w:ilvl="3" w:tplc="B13828CC">
      <w:start w:val="1"/>
      <w:numFmt w:val="bullet"/>
      <w:lvlText w:val=""/>
      <w:lvlJc w:val="left"/>
    </w:lvl>
    <w:lvl w:ilvl="4" w:tplc="A2088B9C">
      <w:start w:val="1"/>
      <w:numFmt w:val="bullet"/>
      <w:lvlText w:val=""/>
      <w:lvlJc w:val="left"/>
    </w:lvl>
    <w:lvl w:ilvl="5" w:tplc="595484DC">
      <w:start w:val="1"/>
      <w:numFmt w:val="bullet"/>
      <w:lvlText w:val=""/>
      <w:lvlJc w:val="left"/>
    </w:lvl>
    <w:lvl w:ilvl="6" w:tplc="57A24EAE">
      <w:start w:val="1"/>
      <w:numFmt w:val="bullet"/>
      <w:lvlText w:val=""/>
      <w:lvlJc w:val="left"/>
    </w:lvl>
    <w:lvl w:ilvl="7" w:tplc="BA4EB488">
      <w:start w:val="1"/>
      <w:numFmt w:val="bullet"/>
      <w:lvlText w:val=""/>
      <w:lvlJc w:val="left"/>
    </w:lvl>
    <w:lvl w:ilvl="8" w:tplc="6A8610A2">
      <w:start w:val="1"/>
      <w:numFmt w:val="bullet"/>
      <w:lvlText w:val=""/>
      <w:lvlJc w:val="left"/>
    </w:lvl>
  </w:abstractNum>
  <w:abstractNum w:abstractNumId="5" w15:restartNumberingAfterBreak="0">
    <w:nsid w:val="01DD39EB"/>
    <w:multiLevelType w:val="hybridMultilevel"/>
    <w:tmpl w:val="7196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0190D"/>
    <w:multiLevelType w:val="hybridMultilevel"/>
    <w:tmpl w:val="8174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947CF"/>
    <w:multiLevelType w:val="hybridMultilevel"/>
    <w:tmpl w:val="29004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272B9E"/>
    <w:multiLevelType w:val="hybridMultilevel"/>
    <w:tmpl w:val="0FD2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96360A"/>
    <w:multiLevelType w:val="hybridMultilevel"/>
    <w:tmpl w:val="D570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0611D8"/>
    <w:multiLevelType w:val="hybridMultilevel"/>
    <w:tmpl w:val="7196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24C46"/>
    <w:multiLevelType w:val="hybridMultilevel"/>
    <w:tmpl w:val="E20CA478"/>
    <w:lvl w:ilvl="0" w:tplc="36FE07D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4EF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2E1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DEB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76C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32A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2C4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F24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0CE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D5692D"/>
    <w:multiLevelType w:val="hybridMultilevel"/>
    <w:tmpl w:val="5F1E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C095C"/>
    <w:multiLevelType w:val="hybridMultilevel"/>
    <w:tmpl w:val="5890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D148B"/>
    <w:multiLevelType w:val="hybridMultilevel"/>
    <w:tmpl w:val="8F8A32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9328E"/>
    <w:multiLevelType w:val="hybridMultilevel"/>
    <w:tmpl w:val="7E54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A262D"/>
    <w:multiLevelType w:val="hybridMultilevel"/>
    <w:tmpl w:val="AA4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56AD0"/>
    <w:multiLevelType w:val="hybridMultilevel"/>
    <w:tmpl w:val="7196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2427F"/>
    <w:multiLevelType w:val="hybridMultilevel"/>
    <w:tmpl w:val="7E9C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D0006"/>
    <w:multiLevelType w:val="hybridMultilevel"/>
    <w:tmpl w:val="46DE270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7B99"/>
    <w:multiLevelType w:val="hybridMultilevel"/>
    <w:tmpl w:val="21A03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F3472C"/>
    <w:multiLevelType w:val="hybridMultilevel"/>
    <w:tmpl w:val="69EC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B356A"/>
    <w:multiLevelType w:val="hybridMultilevel"/>
    <w:tmpl w:val="56DC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04E2F"/>
    <w:multiLevelType w:val="hybridMultilevel"/>
    <w:tmpl w:val="4C26DEA2"/>
    <w:lvl w:ilvl="0" w:tplc="04090013">
      <w:start w:val="1"/>
      <w:numFmt w:val="upperRoman"/>
      <w:lvlText w:val="%1."/>
      <w:lvlJc w:val="righ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546C72B2"/>
    <w:multiLevelType w:val="hybridMultilevel"/>
    <w:tmpl w:val="AFAE3DC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A4010AE"/>
    <w:multiLevelType w:val="hybridMultilevel"/>
    <w:tmpl w:val="31AE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841D8"/>
    <w:multiLevelType w:val="hybridMultilevel"/>
    <w:tmpl w:val="7196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064F8"/>
    <w:multiLevelType w:val="hybridMultilevel"/>
    <w:tmpl w:val="E0D6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DC7763"/>
    <w:multiLevelType w:val="hybridMultilevel"/>
    <w:tmpl w:val="B26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F23FB"/>
    <w:multiLevelType w:val="hybridMultilevel"/>
    <w:tmpl w:val="E0D6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DD439B"/>
    <w:multiLevelType w:val="hybridMultilevel"/>
    <w:tmpl w:val="BE0A4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A73925"/>
    <w:multiLevelType w:val="hybridMultilevel"/>
    <w:tmpl w:val="88685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0A1EAB"/>
    <w:multiLevelType w:val="hybridMultilevel"/>
    <w:tmpl w:val="7196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1"/>
  </w:num>
  <w:num w:numId="7">
    <w:abstractNumId w:val="27"/>
  </w:num>
  <w:num w:numId="8">
    <w:abstractNumId w:val="23"/>
  </w:num>
  <w:num w:numId="9">
    <w:abstractNumId w:val="14"/>
  </w:num>
  <w:num w:numId="10">
    <w:abstractNumId w:val="29"/>
  </w:num>
  <w:num w:numId="11">
    <w:abstractNumId w:val="12"/>
  </w:num>
  <w:num w:numId="12">
    <w:abstractNumId w:val="22"/>
  </w:num>
  <w:num w:numId="13">
    <w:abstractNumId w:val="13"/>
  </w:num>
  <w:num w:numId="14">
    <w:abstractNumId w:val="25"/>
  </w:num>
  <w:num w:numId="15">
    <w:abstractNumId w:val="30"/>
  </w:num>
  <w:num w:numId="16">
    <w:abstractNumId w:val="8"/>
  </w:num>
  <w:num w:numId="17">
    <w:abstractNumId w:val="6"/>
  </w:num>
  <w:num w:numId="18">
    <w:abstractNumId w:val="15"/>
  </w:num>
  <w:num w:numId="19">
    <w:abstractNumId w:val="7"/>
  </w:num>
  <w:num w:numId="20">
    <w:abstractNumId w:val="24"/>
  </w:num>
  <w:num w:numId="21">
    <w:abstractNumId w:val="19"/>
  </w:num>
  <w:num w:numId="22">
    <w:abstractNumId w:val="20"/>
  </w:num>
  <w:num w:numId="23">
    <w:abstractNumId w:val="9"/>
  </w:num>
  <w:num w:numId="24">
    <w:abstractNumId w:val="21"/>
  </w:num>
  <w:num w:numId="25">
    <w:abstractNumId w:val="28"/>
  </w:num>
  <w:num w:numId="26">
    <w:abstractNumId w:val="18"/>
  </w:num>
  <w:num w:numId="27">
    <w:abstractNumId w:val="11"/>
  </w:num>
  <w:num w:numId="28">
    <w:abstractNumId w:val="16"/>
  </w:num>
  <w:num w:numId="29">
    <w:abstractNumId w:val="10"/>
  </w:num>
  <w:num w:numId="30">
    <w:abstractNumId w:val="17"/>
  </w:num>
  <w:num w:numId="31">
    <w:abstractNumId w:val="5"/>
  </w:num>
  <w:num w:numId="32">
    <w:abstractNumId w:val="3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7C"/>
    <w:rsid w:val="00036955"/>
    <w:rsid w:val="00047999"/>
    <w:rsid w:val="0005319C"/>
    <w:rsid w:val="00066A51"/>
    <w:rsid w:val="00084C16"/>
    <w:rsid w:val="000C6FD2"/>
    <w:rsid w:val="000C71C7"/>
    <w:rsid w:val="001000D0"/>
    <w:rsid w:val="001643EA"/>
    <w:rsid w:val="00184408"/>
    <w:rsid w:val="00186455"/>
    <w:rsid w:val="00195ADB"/>
    <w:rsid w:val="00226E52"/>
    <w:rsid w:val="00270CB5"/>
    <w:rsid w:val="002741B8"/>
    <w:rsid w:val="002817FD"/>
    <w:rsid w:val="00285F7A"/>
    <w:rsid w:val="002B077C"/>
    <w:rsid w:val="00363CCF"/>
    <w:rsid w:val="003F004B"/>
    <w:rsid w:val="004414C5"/>
    <w:rsid w:val="004658B7"/>
    <w:rsid w:val="0046706A"/>
    <w:rsid w:val="004C6180"/>
    <w:rsid w:val="004D378A"/>
    <w:rsid w:val="0053548E"/>
    <w:rsid w:val="00547766"/>
    <w:rsid w:val="005548CF"/>
    <w:rsid w:val="0057538E"/>
    <w:rsid w:val="005D5B9E"/>
    <w:rsid w:val="005E064B"/>
    <w:rsid w:val="005E7976"/>
    <w:rsid w:val="00614450"/>
    <w:rsid w:val="00676F60"/>
    <w:rsid w:val="006D30AD"/>
    <w:rsid w:val="006F17A1"/>
    <w:rsid w:val="007235F9"/>
    <w:rsid w:val="0074657E"/>
    <w:rsid w:val="00762E1E"/>
    <w:rsid w:val="007A6CBD"/>
    <w:rsid w:val="007D15C2"/>
    <w:rsid w:val="007E39A7"/>
    <w:rsid w:val="007F6C20"/>
    <w:rsid w:val="008217BD"/>
    <w:rsid w:val="008B2127"/>
    <w:rsid w:val="008E349A"/>
    <w:rsid w:val="008E3CDE"/>
    <w:rsid w:val="008F0F7D"/>
    <w:rsid w:val="008F7C41"/>
    <w:rsid w:val="00921423"/>
    <w:rsid w:val="009338EA"/>
    <w:rsid w:val="00945460"/>
    <w:rsid w:val="00965D46"/>
    <w:rsid w:val="0097714D"/>
    <w:rsid w:val="009947E9"/>
    <w:rsid w:val="009959F8"/>
    <w:rsid w:val="00997AE8"/>
    <w:rsid w:val="009B663D"/>
    <w:rsid w:val="00A725DE"/>
    <w:rsid w:val="00A86205"/>
    <w:rsid w:val="00AA5C7E"/>
    <w:rsid w:val="00AC4A37"/>
    <w:rsid w:val="00AE4EEE"/>
    <w:rsid w:val="00AF7321"/>
    <w:rsid w:val="00B55644"/>
    <w:rsid w:val="00B625BE"/>
    <w:rsid w:val="00BD1704"/>
    <w:rsid w:val="00BE5348"/>
    <w:rsid w:val="00C55D7A"/>
    <w:rsid w:val="00CC4018"/>
    <w:rsid w:val="00D0331A"/>
    <w:rsid w:val="00D14D7C"/>
    <w:rsid w:val="00D317A8"/>
    <w:rsid w:val="00D647D9"/>
    <w:rsid w:val="00D80BF7"/>
    <w:rsid w:val="00DB61FB"/>
    <w:rsid w:val="00DC1D1C"/>
    <w:rsid w:val="00DC648D"/>
    <w:rsid w:val="00E1093E"/>
    <w:rsid w:val="00ED0D67"/>
    <w:rsid w:val="00ED28BC"/>
    <w:rsid w:val="00ED6C7A"/>
    <w:rsid w:val="00F32CCD"/>
    <w:rsid w:val="00F37B21"/>
    <w:rsid w:val="00F5712B"/>
    <w:rsid w:val="00F94E2D"/>
    <w:rsid w:val="00FB1A91"/>
    <w:rsid w:val="00F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E7643"/>
  <w15:chartTrackingRefBased/>
  <w15:docId w15:val="{EE89B660-38F9-4DB6-8058-063CECF1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PlainTable2">
    <w:name w:val="Plain Table 2"/>
    <w:basedOn w:val="TableNormal"/>
    <w:uiPriority w:val="42"/>
    <w:rsid w:val="008E34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37B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D0331A"/>
  </w:style>
  <w:style w:type="paragraph" w:styleId="Caption">
    <w:name w:val="caption"/>
    <w:basedOn w:val="Normal"/>
    <w:next w:val="Normal"/>
    <w:uiPriority w:val="35"/>
    <w:unhideWhenUsed/>
    <w:qFormat/>
    <w:rsid w:val="00D033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6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F60"/>
  </w:style>
  <w:style w:type="paragraph" w:styleId="Footer">
    <w:name w:val="footer"/>
    <w:basedOn w:val="Normal"/>
    <w:link w:val="FooterChar"/>
    <w:uiPriority w:val="99"/>
    <w:unhideWhenUsed/>
    <w:rsid w:val="00676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F60"/>
  </w:style>
  <w:style w:type="paragraph" w:styleId="ListParagraph">
    <w:name w:val="List Paragraph"/>
    <w:basedOn w:val="Normal"/>
    <w:uiPriority w:val="34"/>
    <w:qFormat/>
    <w:rsid w:val="00D647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6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560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7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3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C11B-2499-4383-B8FA-C33D6043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Riaz</dc:creator>
  <cp:keywords/>
  <cp:lastModifiedBy>Asim Riaz</cp:lastModifiedBy>
  <cp:revision>2</cp:revision>
  <cp:lastPrinted>2020-08-02T06:40:00Z</cp:lastPrinted>
  <dcterms:created xsi:type="dcterms:W3CDTF">2020-08-02T06:41:00Z</dcterms:created>
  <dcterms:modified xsi:type="dcterms:W3CDTF">2020-08-02T06:41:00Z</dcterms:modified>
</cp:coreProperties>
</file>